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F8DE9" w14:textId="467E4E5A" w:rsidR="006A56D5" w:rsidRPr="00A57D72" w:rsidRDefault="006A56D5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UNIVERSIDADE</w:t>
      </w:r>
      <w:r w:rsidR="00E53F1B" w:rsidRPr="00A57D72">
        <w:rPr>
          <w:rFonts w:ascii="Arial" w:hAnsi="Arial" w:cs="Arial"/>
          <w:b/>
          <w:sz w:val="24"/>
          <w:szCs w:val="24"/>
        </w:rPr>
        <w:t xml:space="preserve"> NOVE DE JULHO</w:t>
      </w:r>
    </w:p>
    <w:p w14:paraId="5DF406C6" w14:textId="77777777" w:rsidR="006A56D5" w:rsidRPr="00A57D72" w:rsidRDefault="00A57D72" w:rsidP="00840FC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DIRETORIA DOS CURSOS DE INFORMÁTICA</w:t>
      </w:r>
    </w:p>
    <w:p w14:paraId="75B4BFAE" w14:textId="77777777" w:rsidR="00A57D72" w:rsidRPr="00A57D72" w:rsidRDefault="00A57D72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22A69AD" w14:textId="77777777" w:rsidR="006A56D5" w:rsidRPr="00A57D72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024E83E" w14:textId="547D7A79" w:rsidR="00AA04B9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Emerson Abreu de Lima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AE03E1">
        <w:rPr>
          <w:rFonts w:ascii="Arial" w:hAnsi="Arial" w:cs="Arial"/>
          <w:b/>
          <w:sz w:val="24"/>
          <w:szCs w:val="24"/>
        </w:rPr>
        <w:t>2221200633</w:t>
      </w:r>
    </w:p>
    <w:p w14:paraId="42EE568F" w14:textId="56D0272E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Guilherme Mascarenhas dias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2221201092</w:t>
      </w:r>
    </w:p>
    <w:p w14:paraId="4C7B8317" w14:textId="6D6132DE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João Pedro Lopes da Silva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2221201493</w:t>
      </w:r>
    </w:p>
    <w:p w14:paraId="3960ECB6" w14:textId="165070D3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Juliana dos Santos Moura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AE03E1">
        <w:rPr>
          <w:rFonts w:ascii="Arial" w:hAnsi="Arial" w:cs="Arial"/>
          <w:b/>
          <w:sz w:val="24"/>
          <w:szCs w:val="24"/>
        </w:rPr>
        <w:t>2221109867</w:t>
      </w:r>
    </w:p>
    <w:p w14:paraId="5665D669" w14:textId="7B71213A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Pedro Henrique Costa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2221200048</w:t>
      </w:r>
    </w:p>
    <w:p w14:paraId="1BDF6140" w14:textId="71B66BD2" w:rsidR="00A57D72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Renan Silva de Oliveira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57D72"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22212005</w:t>
      </w:r>
    </w:p>
    <w:p w14:paraId="63A28554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CE1C061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B9E336A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F272BD1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CC8E79D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6A4115" w14:textId="77777777" w:rsidR="00AA04B9" w:rsidRPr="00A57D72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4FB4AB" w14:textId="77777777" w:rsidR="00A57D72" w:rsidRPr="00E95C2E" w:rsidRDefault="00A57D72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 xml:space="preserve">PLANEJAMENTO EM INFORMÁTICA: </w:t>
      </w:r>
    </w:p>
    <w:p w14:paraId="79D2EF7D" w14:textId="06027336" w:rsidR="00AA04B9" w:rsidRPr="00E95C2E" w:rsidRDefault="00F15F71" w:rsidP="003B345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Geek World</w:t>
      </w:r>
    </w:p>
    <w:p w14:paraId="2C3A99C7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2A3B70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23710D9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8E5AE1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14141EF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F8B1948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655C67C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AC547F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532509E" w14:textId="77777777" w:rsidR="00AA04B9" w:rsidRPr="00A57D72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4BBE5A" w14:textId="77777777" w:rsidR="00AA04B9" w:rsidRDefault="00AA04B9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2D24D66" w14:textId="77777777" w:rsidR="001145DA" w:rsidRPr="00A57D72" w:rsidRDefault="001145DA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8F01F91" w14:textId="77777777" w:rsidR="006A56D5" w:rsidRDefault="006A56D5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EF7CB87" w14:textId="77777777" w:rsidR="00E95C2E" w:rsidRDefault="00E95C2E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347C952" w14:textId="77777777" w:rsidR="003B3450" w:rsidRDefault="003B3450" w:rsidP="00611A6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4030902" w14:textId="77777777" w:rsidR="001145DA" w:rsidRPr="00E95C2E" w:rsidRDefault="001145DA" w:rsidP="00611A68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7D70BC" w14:textId="77777777" w:rsidR="00A57D72" w:rsidRPr="00A57D72" w:rsidRDefault="001B3C8C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 xml:space="preserve">SÃO PAULO </w:t>
      </w:r>
    </w:p>
    <w:p w14:paraId="3E5AC26D" w14:textId="65F160D0" w:rsidR="00AA04B9" w:rsidRDefault="004857F3">
      <w:pPr>
        <w:jc w:val="center"/>
        <w:rPr>
          <w:rFonts w:ascii="Arial" w:hAnsi="Arial" w:cs="Arial"/>
          <w:b/>
          <w:sz w:val="24"/>
          <w:szCs w:val="24"/>
        </w:rPr>
      </w:pPr>
      <w:r w:rsidRPr="00A57D72">
        <w:rPr>
          <w:rFonts w:ascii="Arial" w:hAnsi="Arial" w:cs="Arial"/>
          <w:b/>
          <w:sz w:val="24"/>
          <w:szCs w:val="24"/>
        </w:rPr>
        <w:t>20</w:t>
      </w:r>
      <w:r w:rsidR="00AE03E1">
        <w:rPr>
          <w:rFonts w:ascii="Arial" w:hAnsi="Arial" w:cs="Arial"/>
          <w:b/>
          <w:sz w:val="24"/>
          <w:szCs w:val="24"/>
        </w:rPr>
        <w:t>21</w:t>
      </w:r>
    </w:p>
    <w:p w14:paraId="17654BFE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Emerson Abreu de Lima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AE03E1">
        <w:rPr>
          <w:rFonts w:ascii="Arial" w:hAnsi="Arial" w:cs="Arial"/>
          <w:b/>
          <w:sz w:val="24"/>
          <w:szCs w:val="24"/>
        </w:rPr>
        <w:t>2221200633</w:t>
      </w:r>
    </w:p>
    <w:p w14:paraId="2420FF4E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Guilherme Mascarenhas dias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2221201092</w:t>
      </w:r>
    </w:p>
    <w:p w14:paraId="20EF1760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João Pedro Lopes da Silva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2221201493</w:t>
      </w:r>
    </w:p>
    <w:p w14:paraId="0F606EA8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Juliana dos Santos Moura</w:t>
      </w:r>
      <w:r w:rsidRPr="00D00381">
        <w:rPr>
          <w:rFonts w:ascii="Arial" w:hAnsi="Arial" w:cs="Arial"/>
          <w:b/>
          <w:sz w:val="24"/>
          <w:szCs w:val="24"/>
        </w:rPr>
        <w:t xml:space="preserve"> - RA </w:t>
      </w:r>
      <w:r w:rsidRPr="00AE03E1">
        <w:rPr>
          <w:rFonts w:ascii="Arial" w:hAnsi="Arial" w:cs="Arial"/>
          <w:b/>
          <w:sz w:val="24"/>
          <w:szCs w:val="24"/>
        </w:rPr>
        <w:t>2221109867</w:t>
      </w:r>
    </w:p>
    <w:p w14:paraId="0181E007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Pedro Henrique Costa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2221200048</w:t>
      </w:r>
    </w:p>
    <w:p w14:paraId="6E7C1A79" w14:textId="77777777" w:rsidR="00AE03E1" w:rsidRPr="00D00381" w:rsidRDefault="00AE03E1" w:rsidP="00AE03E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E03E1">
        <w:rPr>
          <w:rFonts w:ascii="Arial" w:hAnsi="Arial" w:cs="Arial"/>
          <w:b/>
          <w:sz w:val="24"/>
          <w:szCs w:val="24"/>
        </w:rPr>
        <w:t>Renan Silva de Oliveira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D00381">
        <w:rPr>
          <w:rFonts w:ascii="Arial" w:hAnsi="Arial" w:cs="Arial"/>
          <w:b/>
          <w:sz w:val="24"/>
          <w:szCs w:val="24"/>
        </w:rPr>
        <w:t xml:space="preserve">- RA </w:t>
      </w:r>
      <w:r w:rsidRPr="00AE03E1">
        <w:rPr>
          <w:rFonts w:ascii="Arial" w:hAnsi="Arial" w:cs="Arial"/>
          <w:b/>
          <w:sz w:val="24"/>
          <w:szCs w:val="24"/>
        </w:rPr>
        <w:t>22212005</w:t>
      </w:r>
    </w:p>
    <w:p w14:paraId="3820B2AB" w14:textId="77777777" w:rsidR="006A56D5" w:rsidRPr="00840FC5" w:rsidRDefault="006A56D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730F47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E1E09BC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1683D33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00A771" w14:textId="77777777" w:rsidR="00AA04B9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2472B0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450C592" w14:textId="77777777" w:rsidR="00AA04B9" w:rsidRPr="00840FC5" w:rsidRDefault="00AA04B9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9B840A3" w14:textId="77777777" w:rsidR="00840FC5" w:rsidRPr="00840FC5" w:rsidRDefault="00840FC5" w:rsidP="00840FC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949BCF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C2A31EF" w14:textId="77777777" w:rsidR="00AA04B9" w:rsidRPr="00840FC5" w:rsidRDefault="00AA04B9" w:rsidP="00E95C2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9CA8094" w14:textId="77777777" w:rsidR="00D00381" w:rsidRPr="00E95C2E" w:rsidRDefault="00D00381" w:rsidP="003B3450">
      <w:pPr>
        <w:jc w:val="center"/>
        <w:rPr>
          <w:rFonts w:ascii="Arial" w:hAnsi="Arial" w:cs="Arial"/>
          <w:b/>
          <w:sz w:val="24"/>
          <w:szCs w:val="24"/>
        </w:rPr>
      </w:pPr>
      <w:r w:rsidRPr="00E95C2E">
        <w:rPr>
          <w:rFonts w:ascii="Arial" w:hAnsi="Arial" w:cs="Arial"/>
          <w:b/>
          <w:sz w:val="24"/>
          <w:szCs w:val="24"/>
        </w:rPr>
        <w:t>PLANEJAMENTO EM INFORMÁTICA:</w:t>
      </w:r>
    </w:p>
    <w:p w14:paraId="48B3970A" w14:textId="189C7B24" w:rsidR="00D00381" w:rsidRPr="00E95C2E" w:rsidRDefault="00F15F71" w:rsidP="003B345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Geek World</w:t>
      </w:r>
    </w:p>
    <w:p w14:paraId="2CB63C57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35AA0C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3C98366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4C2AF41" w14:textId="77777777" w:rsidR="00D00381" w:rsidRPr="00E95C2E" w:rsidRDefault="00D00381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BCA2A3A" w14:textId="394D3C6A" w:rsidR="00AA04B9" w:rsidRPr="006A56D5" w:rsidRDefault="006A56D5" w:rsidP="00D00381">
      <w:pPr>
        <w:ind w:left="35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Trabalho apresentado à </w:t>
      </w:r>
      <w:r w:rsidRPr="006A56D5">
        <w:rPr>
          <w:rFonts w:ascii="Arial" w:hAnsi="Arial" w:cs="Arial"/>
        </w:rPr>
        <w:t>Universi</w:t>
      </w:r>
      <w:r>
        <w:rPr>
          <w:rFonts w:ascii="Arial" w:hAnsi="Arial" w:cs="Arial"/>
        </w:rPr>
        <w:t>dade</w:t>
      </w:r>
      <w:r w:rsidRPr="006A56D5">
        <w:rPr>
          <w:rFonts w:ascii="Arial" w:hAnsi="Arial" w:cs="Arial"/>
        </w:rPr>
        <w:t xml:space="preserve"> Nove de Julho, UNINOVE, em cumprimento parcial às exigências da disciplina de </w:t>
      </w:r>
      <w:r w:rsidR="004857F3">
        <w:rPr>
          <w:rFonts w:ascii="Arial" w:hAnsi="Arial" w:cs="Arial"/>
        </w:rPr>
        <w:t>Planejamento em Informática</w:t>
      </w:r>
      <w:r w:rsidRPr="006A56D5">
        <w:rPr>
          <w:rFonts w:ascii="Arial" w:hAnsi="Arial" w:cs="Arial"/>
        </w:rPr>
        <w:t>, sob orientação d</w:t>
      </w:r>
      <w:r w:rsidR="00AB56C1">
        <w:rPr>
          <w:rFonts w:ascii="Arial" w:hAnsi="Arial" w:cs="Arial"/>
        </w:rPr>
        <w:t>o</w:t>
      </w:r>
      <w:r w:rsidR="00324596">
        <w:rPr>
          <w:rFonts w:ascii="Arial" w:hAnsi="Arial" w:cs="Arial"/>
        </w:rPr>
        <w:t xml:space="preserve"> </w:t>
      </w:r>
      <w:r w:rsidR="00324596" w:rsidRPr="00F15F71">
        <w:rPr>
          <w:rFonts w:ascii="Arial" w:hAnsi="Arial" w:cs="Arial"/>
          <w:b/>
          <w:bCs/>
        </w:rPr>
        <w:t>Prof.</w:t>
      </w:r>
      <w:r w:rsidR="004D09A8">
        <w:rPr>
          <w:rFonts w:ascii="Arial" w:hAnsi="Arial" w:cs="Arial"/>
        </w:rPr>
        <w:t xml:space="preserve"> </w:t>
      </w:r>
      <w:r w:rsidR="00AE03E1">
        <w:rPr>
          <w:rFonts w:ascii="Arial" w:hAnsi="Arial" w:cs="Arial"/>
          <w:b/>
        </w:rPr>
        <w:t>Eliane Aparecida Peixoto Favilla</w:t>
      </w:r>
      <w:r w:rsidR="00F15F71">
        <w:rPr>
          <w:rFonts w:ascii="Arial" w:hAnsi="Arial" w:cs="Arial"/>
          <w:b/>
        </w:rPr>
        <w:t xml:space="preserve"> &amp; Prof. Marcio Klein</w:t>
      </w:r>
    </w:p>
    <w:p w14:paraId="25C2D634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EA04848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601BF42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131D4C" w14:textId="77777777" w:rsidR="00AA04B9" w:rsidRPr="00E95C2E" w:rsidRDefault="00AA04B9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457A9AC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2152D1C" w14:textId="77777777" w:rsidR="003B3450" w:rsidRPr="00E95C2E" w:rsidRDefault="003B3450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1706E4D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14465BA" w14:textId="77777777" w:rsidR="006A56D5" w:rsidRPr="00E95C2E" w:rsidRDefault="006A56D5" w:rsidP="003B345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7FF5DAC" w14:textId="77777777" w:rsidR="00D00381" w:rsidRDefault="00D00381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SÃO PAULO</w:t>
      </w:r>
    </w:p>
    <w:p w14:paraId="0AB965CE" w14:textId="7AD2C77E" w:rsidR="00AA04B9" w:rsidRPr="005D5FFE" w:rsidRDefault="004857F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</w:t>
      </w:r>
      <w:r w:rsidR="00AE03E1">
        <w:rPr>
          <w:rFonts w:ascii="Arial" w:hAnsi="Arial" w:cs="Arial"/>
          <w:b/>
          <w:sz w:val="24"/>
        </w:rPr>
        <w:t>21</w:t>
      </w:r>
    </w:p>
    <w:p w14:paraId="05834CE8" w14:textId="77777777" w:rsidR="002046AD" w:rsidRPr="002046AD" w:rsidRDefault="002046AD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2046AD">
        <w:rPr>
          <w:rFonts w:ascii="Arial" w:eastAsia="Arial" w:hAnsi="Arial" w:cs="Arial"/>
          <w:b/>
          <w:sz w:val="28"/>
          <w:szCs w:val="28"/>
        </w:rPr>
        <w:lastRenderedPageBreak/>
        <w:t>RESUMO</w:t>
      </w:r>
    </w:p>
    <w:p w14:paraId="192A152F" w14:textId="77777777" w:rsidR="00F9440B" w:rsidRDefault="00F9440B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7B68B0" w14:textId="425DEE7F" w:rsidR="001145DA" w:rsidRPr="009C699F" w:rsidRDefault="00A55571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presente projeto criará uma empresa do setor de vestuário e desenvolverá uma </w:t>
      </w:r>
      <w:r w:rsidRPr="003B33A1">
        <w:rPr>
          <w:rFonts w:ascii="Arial" w:eastAsia="Arial" w:hAnsi="Arial" w:cs="Arial"/>
          <w:i/>
          <w:iCs/>
          <w:sz w:val="24"/>
          <w:szCs w:val="24"/>
        </w:rPr>
        <w:t>front page</w:t>
      </w:r>
      <w:r>
        <w:rPr>
          <w:rFonts w:ascii="Arial" w:eastAsia="Arial" w:hAnsi="Arial" w:cs="Arial"/>
          <w:sz w:val="24"/>
          <w:szCs w:val="24"/>
        </w:rPr>
        <w:t xml:space="preserve"> de um</w:t>
      </w:r>
      <w:r w:rsidRPr="003B33A1">
        <w:rPr>
          <w:rFonts w:ascii="Arial" w:eastAsia="Arial" w:hAnsi="Arial" w:cs="Arial"/>
          <w:i/>
          <w:iCs/>
          <w:sz w:val="24"/>
          <w:szCs w:val="24"/>
        </w:rPr>
        <w:t xml:space="preserve"> website</w:t>
      </w:r>
      <w:r w:rsidR="003B33A1">
        <w:rPr>
          <w:rFonts w:ascii="Arial" w:eastAsia="Arial" w:hAnsi="Arial" w:cs="Arial"/>
          <w:sz w:val="24"/>
          <w:szCs w:val="24"/>
        </w:rPr>
        <w:t xml:space="preserve"> estilo </w:t>
      </w:r>
      <w:r w:rsidR="003B33A1" w:rsidRPr="003B33A1">
        <w:rPr>
          <w:rFonts w:ascii="Arial" w:eastAsia="Arial" w:hAnsi="Arial" w:cs="Arial"/>
          <w:i/>
          <w:iCs/>
          <w:sz w:val="24"/>
          <w:szCs w:val="24"/>
        </w:rPr>
        <w:t>e-commerce</w:t>
      </w:r>
      <w:r w:rsidR="003B33A1">
        <w:rPr>
          <w:rFonts w:ascii="Arial" w:eastAsia="Arial" w:hAnsi="Arial" w:cs="Arial"/>
          <w:sz w:val="24"/>
          <w:szCs w:val="24"/>
        </w:rPr>
        <w:t xml:space="preserve"> com público alvo sendo admiradores de cultura pop e conteúdo </w:t>
      </w:r>
      <w:r w:rsidR="003B33A1" w:rsidRPr="003B33A1">
        <w:rPr>
          <w:rFonts w:ascii="Arial" w:eastAsia="Arial" w:hAnsi="Arial" w:cs="Arial"/>
          <w:i/>
          <w:iCs/>
          <w:sz w:val="24"/>
          <w:szCs w:val="24"/>
        </w:rPr>
        <w:t>nerd</w:t>
      </w:r>
      <w:r w:rsidR="00532B22">
        <w:rPr>
          <w:rFonts w:ascii="Arial" w:eastAsia="Arial" w:hAnsi="Arial" w:cs="Arial"/>
          <w:sz w:val="24"/>
          <w:szCs w:val="24"/>
        </w:rPr>
        <w:t xml:space="preserve">. Nesse </w:t>
      </w:r>
      <w:r w:rsidR="00532B22" w:rsidRPr="00532B22">
        <w:rPr>
          <w:rFonts w:ascii="Arial" w:eastAsia="Arial" w:hAnsi="Arial" w:cs="Arial"/>
          <w:i/>
          <w:iCs/>
          <w:sz w:val="24"/>
          <w:szCs w:val="24"/>
        </w:rPr>
        <w:t>website</w:t>
      </w:r>
      <w:r w:rsidR="003B33A1">
        <w:rPr>
          <w:rFonts w:ascii="Arial" w:eastAsia="Arial" w:hAnsi="Arial" w:cs="Arial"/>
          <w:sz w:val="24"/>
          <w:szCs w:val="24"/>
        </w:rPr>
        <w:t xml:space="preserve"> serão aplicadas estratégias</w:t>
      </w:r>
      <w:r w:rsidR="00532B22">
        <w:rPr>
          <w:rFonts w:ascii="Arial" w:eastAsia="Arial" w:hAnsi="Arial" w:cs="Arial"/>
          <w:sz w:val="24"/>
          <w:szCs w:val="24"/>
        </w:rPr>
        <w:t xml:space="preserve"> de </w:t>
      </w:r>
      <w:r w:rsidR="003B33A1">
        <w:rPr>
          <w:rFonts w:ascii="Arial" w:eastAsia="Arial" w:hAnsi="Arial" w:cs="Arial"/>
          <w:sz w:val="24"/>
          <w:szCs w:val="24"/>
        </w:rPr>
        <w:t>melhor persuasão para engajar clientes, bem como aplicar aprendizado de bancos de dados na captura de login e senha.</w:t>
      </w:r>
    </w:p>
    <w:p w14:paraId="5F6C261D" w14:textId="18032282" w:rsidR="002046AD" w:rsidRPr="003B33A1" w:rsidRDefault="002046AD" w:rsidP="00AB54CD">
      <w:pPr>
        <w:pStyle w:val="PlainText"/>
        <w:spacing w:line="360" w:lineRule="auto"/>
        <w:jc w:val="both"/>
        <w:rPr>
          <w:rFonts w:ascii="Arial" w:hAnsi="Arial" w:cs="Arial"/>
          <w:bCs/>
          <w:sz w:val="24"/>
        </w:rPr>
      </w:pPr>
      <w:r w:rsidRPr="009C699F">
        <w:rPr>
          <w:rFonts w:ascii="Arial" w:hAnsi="Arial" w:cs="Arial"/>
          <w:b/>
          <w:sz w:val="24"/>
        </w:rPr>
        <w:t xml:space="preserve">Palavras-chave: </w:t>
      </w:r>
      <w:r w:rsidR="003B33A1">
        <w:rPr>
          <w:rFonts w:ascii="Arial" w:hAnsi="Arial" w:cs="Arial"/>
          <w:bCs/>
          <w:sz w:val="24"/>
        </w:rPr>
        <w:t xml:space="preserve">banco de dados, </w:t>
      </w:r>
      <w:r w:rsidR="003B33A1" w:rsidRPr="00852C98">
        <w:rPr>
          <w:rFonts w:ascii="Arial" w:hAnsi="Arial" w:cs="Arial"/>
          <w:bCs/>
          <w:i/>
          <w:iCs/>
          <w:sz w:val="24"/>
        </w:rPr>
        <w:t>front page</w:t>
      </w:r>
      <w:r w:rsidR="003B33A1">
        <w:rPr>
          <w:rFonts w:ascii="Arial" w:hAnsi="Arial" w:cs="Arial"/>
          <w:bCs/>
          <w:sz w:val="24"/>
        </w:rPr>
        <w:t xml:space="preserve">, cutura pop, </w:t>
      </w:r>
      <w:r w:rsidR="003B33A1" w:rsidRPr="00852C98">
        <w:rPr>
          <w:rFonts w:ascii="Arial" w:hAnsi="Arial" w:cs="Arial"/>
          <w:bCs/>
          <w:i/>
          <w:iCs/>
          <w:sz w:val="24"/>
        </w:rPr>
        <w:t>nerd</w:t>
      </w:r>
      <w:r w:rsidR="003B33A1">
        <w:rPr>
          <w:rFonts w:ascii="Arial" w:hAnsi="Arial" w:cs="Arial"/>
          <w:bCs/>
          <w:sz w:val="24"/>
        </w:rPr>
        <w:t>.</w:t>
      </w:r>
    </w:p>
    <w:p w14:paraId="52FF223E" w14:textId="77777777" w:rsidR="002046AD" w:rsidRPr="009C699F" w:rsidRDefault="002046AD" w:rsidP="001145DA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D17A18" w14:textId="77777777" w:rsidR="00AA04B9" w:rsidRPr="009C699F" w:rsidRDefault="00AA04B9" w:rsidP="00AB54CD">
      <w:pPr>
        <w:tabs>
          <w:tab w:val="center" w:pos="4537"/>
          <w:tab w:val="left" w:pos="6090"/>
        </w:tabs>
        <w:spacing w:line="360" w:lineRule="auto"/>
        <w:rPr>
          <w:rFonts w:ascii="Arial" w:hAnsi="Arial" w:cs="Arial"/>
          <w:b/>
          <w:sz w:val="28"/>
          <w:szCs w:val="28"/>
        </w:rPr>
      </w:pPr>
      <w:r w:rsidRPr="009C699F">
        <w:rPr>
          <w:rFonts w:ascii="Arial" w:hAnsi="Arial" w:cs="Arial"/>
          <w:b/>
          <w:sz w:val="28"/>
          <w:szCs w:val="28"/>
        </w:rPr>
        <w:br w:type="page"/>
      </w:r>
      <w:r w:rsidR="00557987" w:rsidRPr="009C699F">
        <w:rPr>
          <w:rFonts w:ascii="Arial" w:hAnsi="Arial" w:cs="Arial"/>
          <w:b/>
          <w:sz w:val="28"/>
          <w:szCs w:val="28"/>
        </w:rPr>
        <w:lastRenderedPageBreak/>
        <w:tab/>
      </w:r>
      <w:r w:rsidR="00BB5678" w:rsidRPr="009C699F">
        <w:rPr>
          <w:rFonts w:ascii="Arial" w:hAnsi="Arial" w:cs="Arial"/>
          <w:b/>
          <w:sz w:val="28"/>
          <w:szCs w:val="28"/>
        </w:rPr>
        <w:t>SUMÁRIO</w:t>
      </w:r>
      <w:r w:rsidR="00557987" w:rsidRPr="009C699F">
        <w:rPr>
          <w:rFonts w:ascii="Arial" w:hAnsi="Arial" w:cs="Arial"/>
          <w:b/>
          <w:sz w:val="28"/>
          <w:szCs w:val="28"/>
        </w:rPr>
        <w:tab/>
      </w:r>
    </w:p>
    <w:p w14:paraId="1F45AED5" w14:textId="77777777" w:rsidR="00BB5678" w:rsidRPr="009C699F" w:rsidRDefault="00BB5678" w:rsidP="00AB54C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bookmarkStart w:id="0" w:name="_Toc18389061"/>
    <w:bookmarkStart w:id="1" w:name="_Toc18389137"/>
    <w:bookmarkStart w:id="2" w:name="_Toc18405018"/>
    <w:p w14:paraId="4F50D920" w14:textId="77777777" w:rsidR="00A92207" w:rsidRPr="009C699F" w:rsidRDefault="00B34E07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r w:rsidRPr="009C699F">
        <w:rPr>
          <w:rFonts w:ascii="Arial" w:hAnsi="Arial"/>
          <w:sz w:val="24"/>
          <w:szCs w:val="24"/>
        </w:rPr>
        <w:fldChar w:fldCharType="begin"/>
      </w:r>
      <w:r w:rsidR="00BB5678" w:rsidRPr="009C699F">
        <w:rPr>
          <w:rFonts w:ascii="Arial" w:hAnsi="Arial"/>
          <w:sz w:val="24"/>
          <w:szCs w:val="24"/>
        </w:rPr>
        <w:instrText xml:space="preserve"> TOC \o "1-3" \h \z \u </w:instrText>
      </w:r>
      <w:r w:rsidRPr="009C699F">
        <w:rPr>
          <w:rFonts w:ascii="Arial" w:hAnsi="Arial"/>
          <w:sz w:val="24"/>
          <w:szCs w:val="24"/>
        </w:rPr>
        <w:fldChar w:fldCharType="separate"/>
      </w:r>
      <w:hyperlink w:anchor="_Toc446186233" w:history="1"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1.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OBJETIVOS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_Toc446186233 \h </w:instrText>
        </w:r>
        <w:r w:rsidRPr="009C699F">
          <w:rPr>
            <w:rFonts w:ascii="Arial" w:hAnsi="Arial"/>
            <w:noProof/>
            <w:webHidden/>
            <w:sz w:val="24"/>
            <w:szCs w:val="24"/>
          </w:rPr>
        </w:r>
        <w:r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5</w:t>
        </w:r>
        <w:r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6BA67FDB" w14:textId="77777777" w:rsidR="00A92207" w:rsidRPr="009C699F" w:rsidRDefault="00282738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34" w:history="1"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2.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METODOLOGIA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_Toc446186234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6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6D83EF97" w14:textId="77777777" w:rsidR="00A92207" w:rsidRPr="009C699F" w:rsidRDefault="00282738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35" w:history="1"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3.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CRONOGRAMA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_Toc446186235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7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798B5795" w14:textId="77777777" w:rsidR="00A92207" w:rsidRPr="009C699F" w:rsidRDefault="00282738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36" w:history="1"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4.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ESTRUTURA ORGANIZACIONAL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_Toc446186236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8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71ABE656" w14:textId="77777777" w:rsidR="00A92207" w:rsidRPr="009C699F" w:rsidRDefault="00282738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0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5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ESTRUTURA FÍSICA DA EMPRESA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_Toc446186240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12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6AB07124" w14:textId="77777777" w:rsidR="00A92207" w:rsidRPr="009C699F" w:rsidRDefault="00282738" w:rsidP="00AB54CD">
      <w:pPr>
        <w:pStyle w:val="TOC1"/>
        <w:tabs>
          <w:tab w:val="left" w:pos="4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1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6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REDE DE COMPUTADORES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_Toc446186241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13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0DF174AE" w14:textId="77777777" w:rsidR="00A92207" w:rsidRPr="009C699F" w:rsidRDefault="00282738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2" w:history="1">
        <w:r w:rsidR="00477217">
          <w:rPr>
            <w:rStyle w:val="Hyperlink"/>
            <w:rFonts w:ascii="Arial" w:eastAsia="Arial" w:hAnsi="Arial"/>
            <w:noProof/>
            <w:sz w:val="24"/>
            <w:szCs w:val="24"/>
          </w:rPr>
          <w:t>7</w:t>
        </w:r>
        <w:r w:rsidR="00A92207" w:rsidRPr="009C699F">
          <w:rPr>
            <w:rStyle w:val="Hyperlink"/>
            <w:rFonts w:ascii="Arial" w:eastAsia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DEFINIÇÃO DE HARDWARE E SOFTWARE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_Toc446186242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14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031601B2" w14:textId="77777777" w:rsidR="00A92207" w:rsidRPr="009C699F" w:rsidRDefault="00282738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3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8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PLANEJAMENTO DO SITE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_Toc446186243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15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7E4BABE7" w14:textId="77777777" w:rsidR="00A92207" w:rsidRPr="009C699F" w:rsidRDefault="00282738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4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9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TELAS DO WEBSITE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_Toc446186244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16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380EBD80" w14:textId="77777777" w:rsidR="00A92207" w:rsidRPr="009C699F" w:rsidRDefault="00282738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5" w:history="1">
        <w:r w:rsidR="00A92207" w:rsidRPr="009C699F">
          <w:rPr>
            <w:rStyle w:val="Hyperlink"/>
            <w:rFonts w:ascii="Arial" w:eastAsia="Arial" w:hAnsi="Arial"/>
            <w:noProof/>
            <w:sz w:val="24"/>
            <w:szCs w:val="24"/>
          </w:rPr>
          <w:t>1</w:t>
        </w:r>
        <w:r w:rsidR="00477217">
          <w:rPr>
            <w:rStyle w:val="Hyperlink"/>
            <w:rFonts w:ascii="Arial" w:eastAsia="Arial" w:hAnsi="Arial"/>
            <w:noProof/>
            <w:sz w:val="24"/>
            <w:szCs w:val="24"/>
          </w:rPr>
          <w:t>0</w:t>
        </w:r>
        <w:r w:rsidR="00A92207" w:rsidRPr="009C699F">
          <w:rPr>
            <w:rStyle w:val="Hyperlink"/>
            <w:rFonts w:ascii="Arial" w:eastAsia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eastAsia="Arial" w:hAnsi="Arial"/>
            <w:noProof/>
            <w:sz w:val="24"/>
            <w:szCs w:val="24"/>
          </w:rPr>
          <w:t>MODELAGEM DE DADOS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_Toc446186245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17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2888965E" w14:textId="77777777" w:rsidR="00A92207" w:rsidRPr="009C699F" w:rsidRDefault="00282738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6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11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LÓGICA DE PROGRAMAÇÃO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_Toc446186246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18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1AFD56D6" w14:textId="77777777" w:rsidR="00A92207" w:rsidRPr="009C699F" w:rsidRDefault="00282738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7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12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SEGURANÇA DA INFORMAÇÃO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_Toc446186247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19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03F91C8C" w14:textId="77777777" w:rsidR="00A92207" w:rsidRPr="009C699F" w:rsidRDefault="00282738" w:rsidP="00AB54CD">
      <w:pPr>
        <w:pStyle w:val="TOC1"/>
        <w:tabs>
          <w:tab w:val="left" w:pos="600"/>
          <w:tab w:val="right" w:leader="dot" w:pos="9064"/>
        </w:tabs>
        <w:spacing w:line="360" w:lineRule="auto"/>
        <w:rPr>
          <w:rFonts w:ascii="Arial" w:hAnsi="Arial"/>
          <w:caps w:val="0"/>
          <w:smallCaps w:val="0"/>
          <w:noProof/>
          <w:sz w:val="24"/>
          <w:szCs w:val="24"/>
        </w:rPr>
      </w:pPr>
      <w:hyperlink w:anchor="_Toc446186249" w:history="1">
        <w:r w:rsidR="00477217">
          <w:rPr>
            <w:rStyle w:val="Hyperlink"/>
            <w:rFonts w:ascii="Arial" w:hAnsi="Arial"/>
            <w:noProof/>
            <w:sz w:val="24"/>
            <w:szCs w:val="24"/>
          </w:rPr>
          <w:t>13</w:t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.</w:t>
        </w:r>
        <w:r w:rsidR="00A92207" w:rsidRPr="009C699F">
          <w:rPr>
            <w:rFonts w:ascii="Arial" w:hAnsi="Arial"/>
            <w:caps w:val="0"/>
            <w:smallCaps w:val="0"/>
            <w:noProof/>
            <w:sz w:val="24"/>
            <w:szCs w:val="24"/>
          </w:rPr>
          <w:tab/>
        </w:r>
        <w:r w:rsidR="00A92207" w:rsidRPr="009C699F">
          <w:rPr>
            <w:rStyle w:val="Hyperlink"/>
            <w:rFonts w:ascii="Arial" w:hAnsi="Arial"/>
            <w:noProof/>
            <w:sz w:val="24"/>
            <w:szCs w:val="24"/>
          </w:rPr>
          <w:t>REFERÊNCIAS</w:t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tab/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begin"/>
        </w:r>
        <w:r w:rsidR="00A92207" w:rsidRPr="009C699F">
          <w:rPr>
            <w:rFonts w:ascii="Arial" w:hAnsi="Arial"/>
            <w:noProof/>
            <w:webHidden/>
            <w:sz w:val="24"/>
            <w:szCs w:val="24"/>
          </w:rPr>
          <w:instrText xml:space="preserve"> PAGEREF _Toc446186249 \h </w:instrTex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separate"/>
        </w:r>
        <w:r w:rsidR="00B8350E">
          <w:rPr>
            <w:rFonts w:ascii="Arial" w:hAnsi="Arial"/>
            <w:noProof/>
            <w:webHidden/>
            <w:sz w:val="24"/>
            <w:szCs w:val="24"/>
          </w:rPr>
          <w:t>22</w:t>
        </w:r>
        <w:r w:rsidR="00B34E07" w:rsidRPr="009C699F">
          <w:rPr>
            <w:rFonts w:ascii="Arial" w:hAnsi="Arial"/>
            <w:noProof/>
            <w:webHidden/>
            <w:sz w:val="24"/>
            <w:szCs w:val="24"/>
          </w:rPr>
          <w:fldChar w:fldCharType="end"/>
        </w:r>
      </w:hyperlink>
    </w:p>
    <w:p w14:paraId="06C8E14F" w14:textId="77777777" w:rsidR="00BB5678" w:rsidRPr="009C699F" w:rsidRDefault="00B34E07" w:rsidP="00AB54CD">
      <w:pPr>
        <w:spacing w:line="360" w:lineRule="auto"/>
        <w:rPr>
          <w:sz w:val="24"/>
          <w:szCs w:val="24"/>
        </w:rPr>
      </w:pPr>
      <w:r w:rsidRPr="009C699F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3783AE3" w14:textId="77777777" w:rsidR="00931A6F" w:rsidRPr="009C699F" w:rsidRDefault="00931A6F" w:rsidP="00AB54CD">
      <w:pPr>
        <w:spacing w:before="100" w:beforeAutospacing="1" w:after="100" w:afterAutospacing="1" w:line="360" w:lineRule="auto"/>
        <w:ind w:left="360"/>
        <w:rPr>
          <w:b/>
          <w:sz w:val="24"/>
          <w:szCs w:val="24"/>
        </w:rPr>
      </w:pPr>
    </w:p>
    <w:p w14:paraId="1677F03B" w14:textId="77777777" w:rsidR="001B3C8C" w:rsidRPr="009C699F" w:rsidRDefault="001B3C8C" w:rsidP="00AB54CD">
      <w:pPr>
        <w:pStyle w:val="TOC1"/>
        <w:tabs>
          <w:tab w:val="left" w:pos="400"/>
          <w:tab w:val="right" w:leader="dot" w:pos="8497"/>
        </w:tabs>
        <w:spacing w:line="360" w:lineRule="auto"/>
        <w:rPr>
          <w:sz w:val="24"/>
          <w:szCs w:val="24"/>
        </w:rPr>
      </w:pPr>
    </w:p>
    <w:p w14:paraId="1247D224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68556639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F3F8CEC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40E0902" w14:textId="77777777" w:rsidR="00B71640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197C7250" w14:textId="77777777" w:rsidR="00477217" w:rsidRPr="009C699F" w:rsidRDefault="00477217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63A1FB5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0EDF48E2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6FBCFAF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255B2E4A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60B8BD3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3FFE74E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3B598A61" w14:textId="77777777" w:rsidR="00B71640" w:rsidRPr="009C699F" w:rsidRDefault="00B71640" w:rsidP="00AB54CD">
      <w:pPr>
        <w:spacing w:line="36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751E8C91" w14:textId="77777777" w:rsidR="001E3382" w:rsidRPr="009C699F" w:rsidRDefault="00931A6F" w:rsidP="00AB54CD">
      <w:pPr>
        <w:pStyle w:val="Heading1"/>
        <w:tabs>
          <w:tab w:val="clear" w:pos="360"/>
          <w:tab w:val="left" w:pos="709"/>
        </w:tabs>
        <w:spacing w:line="360" w:lineRule="auto"/>
        <w:ind w:left="709" w:hanging="709"/>
        <w:rPr>
          <w:rFonts w:cs="Arial"/>
          <w:szCs w:val="28"/>
        </w:rPr>
      </w:pPr>
      <w:bookmarkStart w:id="3" w:name="_Toc446186233"/>
      <w:bookmarkEnd w:id="0"/>
      <w:bookmarkEnd w:id="1"/>
      <w:bookmarkEnd w:id="2"/>
      <w:r w:rsidRPr="009C699F">
        <w:rPr>
          <w:rFonts w:cs="Arial"/>
          <w:szCs w:val="28"/>
        </w:rPr>
        <w:lastRenderedPageBreak/>
        <w:t>OBJETIVOS</w:t>
      </w:r>
      <w:bookmarkEnd w:id="3"/>
    </w:p>
    <w:p w14:paraId="05AAF4B6" w14:textId="0E9600C3" w:rsidR="007B37CA" w:rsidRDefault="007B37CA" w:rsidP="00AB54C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4" w:name="_Toc212890608"/>
    </w:p>
    <w:p w14:paraId="2BA7EEB7" w14:textId="671FB1DD" w:rsidR="00532B22" w:rsidRPr="009C699F" w:rsidRDefault="00884B7D" w:rsidP="00884B7D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Nosso projeto te</w:t>
      </w:r>
      <w:r w:rsidR="00C90CD1"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 como objetivo criar uma </w:t>
      </w:r>
      <w:r w:rsidRPr="00884B7D">
        <w:rPr>
          <w:rFonts w:ascii="Arial" w:eastAsia="Arial" w:hAnsi="Arial" w:cs="Arial"/>
          <w:sz w:val="24"/>
          <w:szCs w:val="24"/>
        </w:rPr>
        <w:t xml:space="preserve">empresa </w:t>
      </w:r>
      <w:r>
        <w:rPr>
          <w:rFonts w:ascii="Arial" w:eastAsia="Arial" w:hAnsi="Arial" w:cs="Arial"/>
          <w:sz w:val="24"/>
          <w:szCs w:val="24"/>
        </w:rPr>
        <w:t xml:space="preserve">para liderar </w:t>
      </w:r>
      <w:r w:rsidRPr="00884B7D">
        <w:rPr>
          <w:rFonts w:ascii="Arial" w:eastAsia="Arial" w:hAnsi="Arial" w:cs="Arial"/>
          <w:sz w:val="24"/>
          <w:szCs w:val="24"/>
        </w:rPr>
        <w:t>o mercado, trazendo as melhores estampas e designs</w:t>
      </w:r>
      <w:r w:rsidR="00C90CD1">
        <w:rPr>
          <w:rFonts w:ascii="Arial" w:eastAsia="Arial" w:hAnsi="Arial" w:cs="Arial"/>
          <w:sz w:val="24"/>
          <w:szCs w:val="24"/>
        </w:rPr>
        <w:t>. Preservar a originalidade dos nossos produtos e manter a satisfação de nossos clientes</w:t>
      </w:r>
      <w:r w:rsidRPr="00884B7D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90CD1">
        <w:rPr>
          <w:rFonts w:ascii="Arial" w:eastAsia="Arial" w:hAnsi="Arial" w:cs="Arial"/>
          <w:sz w:val="24"/>
          <w:szCs w:val="24"/>
        </w:rPr>
        <w:t xml:space="preserve">Além de </w:t>
      </w:r>
      <w:r>
        <w:rPr>
          <w:rFonts w:ascii="Arial" w:eastAsia="Arial" w:hAnsi="Arial" w:cs="Arial"/>
          <w:sz w:val="24"/>
          <w:szCs w:val="24"/>
        </w:rPr>
        <w:t>e</w:t>
      </w:r>
      <w:r w:rsidR="00692419">
        <w:rPr>
          <w:rFonts w:ascii="Arial" w:eastAsia="Arial" w:hAnsi="Arial" w:cs="Arial"/>
          <w:sz w:val="24"/>
          <w:szCs w:val="24"/>
        </w:rPr>
        <w:t xml:space="preserve">xecutar com precisão </w:t>
      </w:r>
      <w:r w:rsidR="00F41220">
        <w:rPr>
          <w:rFonts w:ascii="Arial" w:eastAsia="Arial" w:hAnsi="Arial" w:cs="Arial"/>
          <w:sz w:val="24"/>
          <w:szCs w:val="24"/>
        </w:rPr>
        <w:t xml:space="preserve">o website e o </w:t>
      </w:r>
      <w:r w:rsidR="00692419">
        <w:rPr>
          <w:rFonts w:ascii="Arial" w:eastAsia="Arial" w:hAnsi="Arial" w:cs="Arial"/>
          <w:sz w:val="24"/>
          <w:szCs w:val="24"/>
        </w:rPr>
        <w:t>banco de dados específico que desenvolveremos, estudar os fatores que levarão a sua melhor execução</w:t>
      </w:r>
      <w:r w:rsidR="00852C98">
        <w:rPr>
          <w:rFonts w:ascii="Arial" w:eastAsia="Arial" w:hAnsi="Arial" w:cs="Arial"/>
          <w:sz w:val="24"/>
          <w:szCs w:val="24"/>
        </w:rPr>
        <w:t xml:space="preserve"> e aplicação</w:t>
      </w:r>
      <w:r w:rsidR="00692419">
        <w:rPr>
          <w:rFonts w:ascii="Arial" w:eastAsia="Arial" w:hAnsi="Arial" w:cs="Arial"/>
          <w:sz w:val="24"/>
          <w:szCs w:val="24"/>
        </w:rPr>
        <w:t>,</w:t>
      </w:r>
      <w:r w:rsidR="00C90CD1">
        <w:rPr>
          <w:rFonts w:ascii="Arial" w:eastAsia="Arial" w:hAnsi="Arial" w:cs="Arial"/>
          <w:sz w:val="24"/>
          <w:szCs w:val="24"/>
        </w:rPr>
        <w:t xml:space="preserve"> e </w:t>
      </w:r>
      <w:r w:rsidR="00692419">
        <w:rPr>
          <w:rFonts w:ascii="Arial" w:eastAsia="Arial" w:hAnsi="Arial" w:cs="Arial"/>
          <w:sz w:val="24"/>
          <w:szCs w:val="24"/>
        </w:rPr>
        <w:t>buscar exaltar as qualidades de desempenho do website conforme o tema proposto.</w:t>
      </w:r>
    </w:p>
    <w:p w14:paraId="0A7A9B93" w14:textId="77777777" w:rsidR="00AA04B9" w:rsidRPr="009C699F" w:rsidRDefault="00CC3C1B" w:rsidP="00AB54CD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r w:rsidRPr="009C699F">
        <w:rPr>
          <w:rFonts w:cs="Arial"/>
          <w:szCs w:val="28"/>
        </w:rPr>
        <w:br w:type="page"/>
      </w:r>
      <w:bookmarkStart w:id="5" w:name="_Toc428226481"/>
      <w:bookmarkStart w:id="6" w:name="_Toc446186234"/>
      <w:r w:rsidR="00AA04B9" w:rsidRPr="009C699F">
        <w:rPr>
          <w:rFonts w:cs="Arial"/>
          <w:szCs w:val="28"/>
        </w:rPr>
        <w:lastRenderedPageBreak/>
        <w:t>METODOLOGIA</w:t>
      </w:r>
      <w:bookmarkEnd w:id="4"/>
      <w:bookmarkEnd w:id="5"/>
      <w:bookmarkEnd w:id="6"/>
    </w:p>
    <w:p w14:paraId="1CAF0563" w14:textId="77777777" w:rsidR="00CC3C1B" w:rsidRPr="009C699F" w:rsidRDefault="00CC3C1B" w:rsidP="00AB54CD">
      <w:pPr>
        <w:pStyle w:val="NormalWeb"/>
        <w:spacing w:line="360" w:lineRule="auto"/>
        <w:rPr>
          <w:rFonts w:ascii="Arial" w:hAnsi="Arial" w:cs="Arial"/>
        </w:rPr>
      </w:pPr>
    </w:p>
    <w:p w14:paraId="5A6F9712" w14:textId="3C7ACF62" w:rsidR="00852C98" w:rsidRDefault="00852C98" w:rsidP="00AB54CD">
      <w:pPr>
        <w:pStyle w:val="NormalWeb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Após uma discussão do grupo para a melhor forma de dividir e planejar o projeto focando na sua eficácia, dinamismo e resolução de futuro eventuais problemas, foi concordado com todas as partes o seguinte plano de execução:</w:t>
      </w:r>
    </w:p>
    <w:p w14:paraId="3D07152E" w14:textId="46D887DC" w:rsidR="00CC3C1B" w:rsidRDefault="009317F3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Escolha do tema</w:t>
      </w:r>
    </w:p>
    <w:p w14:paraId="7BE0DD0F" w14:textId="392E56A1" w:rsidR="00FA514F" w:rsidRDefault="002F5B2E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Objetivos do projeto.</w:t>
      </w:r>
    </w:p>
    <w:p w14:paraId="41BE393A" w14:textId="35F88779" w:rsidR="002F5B2E" w:rsidRDefault="002F5B2E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Metodologia.</w:t>
      </w:r>
    </w:p>
    <w:p w14:paraId="334E4556" w14:textId="1A720B72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Divisão de tarefas</w:t>
      </w:r>
      <w:r w:rsidR="002F5B2E">
        <w:rPr>
          <w:rFonts w:ascii="Arial" w:hAnsi="Arial" w:cs="Arial"/>
        </w:rPr>
        <w:t>.</w:t>
      </w:r>
    </w:p>
    <w:p w14:paraId="3BD0FB7B" w14:textId="405B209B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Estruturas organizacionais</w:t>
      </w:r>
      <w:r w:rsidR="00147FAA">
        <w:rPr>
          <w:rFonts w:ascii="Arial" w:hAnsi="Arial" w:cs="Arial"/>
        </w:rPr>
        <w:t xml:space="preserve"> e física da empresa</w:t>
      </w:r>
    </w:p>
    <w:p w14:paraId="1AC1FAE0" w14:textId="1F891164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Planejamento de estrutura de rede</w:t>
      </w:r>
    </w:p>
    <w:p w14:paraId="686CFC7F" w14:textId="7B57EB15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Planejamento do banco de dados</w:t>
      </w:r>
    </w:p>
    <w:p w14:paraId="090746B2" w14:textId="21C53526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Definição de segurança da informação</w:t>
      </w:r>
    </w:p>
    <w:p w14:paraId="2594CA19" w14:textId="46BCA470" w:rsidR="00FA514F" w:rsidRP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Esboço do </w:t>
      </w:r>
      <w:r w:rsidRPr="00FA514F">
        <w:rPr>
          <w:rFonts w:ascii="Arial" w:hAnsi="Arial" w:cs="Arial"/>
          <w:i/>
          <w:iCs/>
        </w:rPr>
        <w:t>website</w:t>
      </w:r>
    </w:p>
    <w:p w14:paraId="5A1B21B4" w14:textId="3A2C3F74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Fluxograma e funcionamento de </w:t>
      </w:r>
      <w:r w:rsidRPr="00FA514F">
        <w:rPr>
          <w:rFonts w:ascii="Arial" w:hAnsi="Arial" w:cs="Arial"/>
          <w:i/>
          <w:iCs/>
        </w:rPr>
        <w:t>website</w:t>
      </w:r>
    </w:p>
    <w:p w14:paraId="4E8B2A4B" w14:textId="734C418D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Estrutura do</w:t>
      </w:r>
      <w:r w:rsidRPr="00FA514F">
        <w:rPr>
          <w:rFonts w:ascii="Arial" w:hAnsi="Arial" w:cs="Arial"/>
          <w:i/>
          <w:iCs/>
        </w:rPr>
        <w:t xml:space="preserve"> website</w:t>
      </w:r>
    </w:p>
    <w:p w14:paraId="4F7BA300" w14:textId="0CD66D62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Modelagem do sistema</w:t>
      </w:r>
    </w:p>
    <w:p w14:paraId="192EFB41" w14:textId="1E885C1F" w:rsidR="00FA514F" w:rsidRP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Criação do </w:t>
      </w:r>
      <w:r w:rsidRPr="00FA514F">
        <w:rPr>
          <w:rFonts w:ascii="Arial" w:hAnsi="Arial" w:cs="Arial"/>
          <w:i/>
          <w:iCs/>
        </w:rPr>
        <w:t>software</w:t>
      </w:r>
    </w:p>
    <w:p w14:paraId="7042DC43" w14:textId="2AA8E62C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Lógica de programação</w:t>
      </w:r>
    </w:p>
    <w:p w14:paraId="2C92DE08" w14:textId="457904B5" w:rsidR="00FA514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Revisão do projeto</w:t>
      </w:r>
    </w:p>
    <w:p w14:paraId="4EB65DEF" w14:textId="76ECE5F1" w:rsidR="00FA514F" w:rsidRPr="009C699F" w:rsidRDefault="00FA514F" w:rsidP="00852C98">
      <w:pPr>
        <w:pStyle w:val="NormalWeb"/>
        <w:numPr>
          <w:ilvl w:val="0"/>
          <w:numId w:val="2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Entrega</w:t>
      </w:r>
    </w:p>
    <w:p w14:paraId="53C4591B" w14:textId="13184404" w:rsidR="00F72D71" w:rsidRPr="009C699F" w:rsidRDefault="00D25757" w:rsidP="00AB54CD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rFonts w:cs="Arial"/>
          <w:szCs w:val="28"/>
        </w:rPr>
      </w:pPr>
      <w:bookmarkStart w:id="7" w:name="_Toc209846486"/>
      <w:bookmarkStart w:id="8" w:name="_Toc212890609"/>
      <w:r w:rsidRPr="009C699F">
        <w:rPr>
          <w:rFonts w:cs="Arial"/>
          <w:sz w:val="32"/>
          <w:szCs w:val="32"/>
        </w:rPr>
        <w:br w:type="page"/>
      </w:r>
      <w:bookmarkStart w:id="9" w:name="_Toc428226483"/>
      <w:bookmarkStart w:id="10" w:name="_Toc446186235"/>
      <w:bookmarkStart w:id="11" w:name="_Toc428226482"/>
      <w:bookmarkEnd w:id="7"/>
      <w:bookmarkEnd w:id="8"/>
      <w:r w:rsidR="00F72D71" w:rsidRPr="009C699F">
        <w:rPr>
          <w:rFonts w:cs="Arial"/>
          <w:szCs w:val="28"/>
        </w:rPr>
        <w:lastRenderedPageBreak/>
        <w:t>CRONOGRAMA</w:t>
      </w:r>
      <w:bookmarkEnd w:id="9"/>
      <w:bookmarkEnd w:id="10"/>
    </w:p>
    <w:p w14:paraId="3C2FB214" w14:textId="44FF108A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89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5"/>
        <w:gridCol w:w="3015"/>
        <w:gridCol w:w="808"/>
        <w:gridCol w:w="916"/>
        <w:gridCol w:w="916"/>
        <w:gridCol w:w="916"/>
        <w:gridCol w:w="916"/>
        <w:gridCol w:w="916"/>
      </w:tblGrid>
      <w:tr w:rsidR="00147FAA" w:rsidRPr="009C699F" w14:paraId="3C915CCD" w14:textId="77777777" w:rsidTr="00147FAA">
        <w:trPr>
          <w:trHeight w:val="444"/>
        </w:trPr>
        <w:tc>
          <w:tcPr>
            <w:tcW w:w="565" w:type="dxa"/>
            <w:vAlign w:val="center"/>
          </w:tcPr>
          <w:p w14:paraId="0CCF7C97" w14:textId="67506AA6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3015" w:type="dxa"/>
            <w:vAlign w:val="center"/>
          </w:tcPr>
          <w:p w14:paraId="0EEB5FBC" w14:textId="77777777" w:rsidR="00147FAA" w:rsidRPr="009C699F" w:rsidRDefault="00147FAA" w:rsidP="00A9220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ATIVIDADES / DATA</w:t>
            </w:r>
          </w:p>
        </w:tc>
        <w:tc>
          <w:tcPr>
            <w:tcW w:w="808" w:type="dxa"/>
            <w:vAlign w:val="center"/>
          </w:tcPr>
          <w:p w14:paraId="76C46F95" w14:textId="7D19C962" w:rsidR="00147FAA" w:rsidRPr="00F15F71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F15F7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23/8</w:t>
            </w:r>
          </w:p>
        </w:tc>
        <w:tc>
          <w:tcPr>
            <w:tcW w:w="916" w:type="dxa"/>
            <w:vAlign w:val="center"/>
          </w:tcPr>
          <w:p w14:paraId="68F9A17C" w14:textId="518336CB" w:rsidR="00147FAA" w:rsidRPr="00F15F71" w:rsidRDefault="00147FAA" w:rsidP="00A9220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F15F7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13/09</w:t>
            </w:r>
          </w:p>
        </w:tc>
        <w:tc>
          <w:tcPr>
            <w:tcW w:w="916" w:type="dxa"/>
            <w:vAlign w:val="center"/>
          </w:tcPr>
          <w:p w14:paraId="7A5C4C02" w14:textId="58C508E6" w:rsidR="00147FAA" w:rsidRPr="00F15F71" w:rsidRDefault="00147FAA" w:rsidP="00A9220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F15F7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27/09</w:t>
            </w:r>
          </w:p>
        </w:tc>
        <w:tc>
          <w:tcPr>
            <w:tcW w:w="916" w:type="dxa"/>
            <w:vAlign w:val="center"/>
          </w:tcPr>
          <w:p w14:paraId="41DCE256" w14:textId="52C942CF" w:rsidR="00147FAA" w:rsidRPr="00F15F71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F15F7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18/10</w:t>
            </w:r>
          </w:p>
        </w:tc>
        <w:tc>
          <w:tcPr>
            <w:tcW w:w="916" w:type="dxa"/>
            <w:vAlign w:val="center"/>
          </w:tcPr>
          <w:p w14:paraId="51E3CF96" w14:textId="040629B6" w:rsidR="00147FAA" w:rsidRPr="00F15F71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F15F7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08/11</w:t>
            </w:r>
          </w:p>
        </w:tc>
        <w:tc>
          <w:tcPr>
            <w:tcW w:w="916" w:type="dxa"/>
            <w:vAlign w:val="center"/>
          </w:tcPr>
          <w:p w14:paraId="2B9F9F3C" w14:textId="7B798241" w:rsidR="00147FAA" w:rsidRPr="00F15F71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  <w:r w:rsidRPr="00F15F71">
              <w:rPr>
                <w:rFonts w:ascii="Arial" w:eastAsia="Arial" w:hAnsi="Arial" w:cs="Arial"/>
                <w:b/>
                <w:bCs/>
                <w:sz w:val="18"/>
                <w:szCs w:val="18"/>
              </w:rPr>
              <w:t>29/11</w:t>
            </w:r>
          </w:p>
        </w:tc>
      </w:tr>
      <w:tr w:rsidR="00147FAA" w:rsidRPr="009C699F" w14:paraId="13A48DA2" w14:textId="77777777" w:rsidTr="00147FAA">
        <w:trPr>
          <w:trHeight w:val="1067"/>
        </w:trPr>
        <w:tc>
          <w:tcPr>
            <w:tcW w:w="565" w:type="dxa"/>
            <w:vAlign w:val="center"/>
          </w:tcPr>
          <w:p w14:paraId="2FA20A00" w14:textId="77777777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3015" w:type="dxa"/>
            <w:vAlign w:val="center"/>
          </w:tcPr>
          <w:p w14:paraId="7666808E" w14:textId="650F3D8C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Objetivos, metodologia e cronograma do projeto</w:t>
            </w:r>
          </w:p>
        </w:tc>
        <w:tc>
          <w:tcPr>
            <w:tcW w:w="808" w:type="dxa"/>
            <w:vAlign w:val="center"/>
          </w:tcPr>
          <w:p w14:paraId="555ED0A1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451BF5">
              <w:rPr>
                <w:rFonts w:ascii="Arial" w:eastAsia="Arial" w:hAnsi="Arial" w:cs="Arial"/>
                <w:color w:val="0D0D0D" w:themeColor="text1" w:themeTint="F2"/>
                <w:sz w:val="16"/>
                <w:szCs w:val="16"/>
              </w:rPr>
              <w:t>X</w:t>
            </w:r>
          </w:p>
        </w:tc>
        <w:tc>
          <w:tcPr>
            <w:tcW w:w="916" w:type="dxa"/>
            <w:vAlign w:val="center"/>
          </w:tcPr>
          <w:p w14:paraId="317692DF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240E545D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4C7465B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7BE2F157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4C51801B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47FAA" w:rsidRPr="009C699F" w14:paraId="68F9EF04" w14:textId="77777777" w:rsidTr="00147FAA">
        <w:trPr>
          <w:trHeight w:val="431"/>
        </w:trPr>
        <w:tc>
          <w:tcPr>
            <w:tcW w:w="565" w:type="dxa"/>
            <w:vAlign w:val="center"/>
          </w:tcPr>
          <w:p w14:paraId="2ADA39C6" w14:textId="77777777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3015" w:type="dxa"/>
            <w:vAlign w:val="center"/>
          </w:tcPr>
          <w:p w14:paraId="10E72412" w14:textId="234B7B2A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Estrutura organizacional e física da empresa</w:t>
            </w:r>
          </w:p>
        </w:tc>
        <w:tc>
          <w:tcPr>
            <w:tcW w:w="808" w:type="dxa"/>
            <w:vAlign w:val="center"/>
          </w:tcPr>
          <w:p w14:paraId="0E5F706D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7E68CDAD" w14:textId="12C1ECDA" w:rsidR="00147FAA" w:rsidRPr="009C699F" w:rsidRDefault="00430CFB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916" w:type="dxa"/>
            <w:vAlign w:val="center"/>
          </w:tcPr>
          <w:p w14:paraId="5081A3CC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1875B89B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7737D092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33496F12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47FAA" w:rsidRPr="009C699F" w14:paraId="1D70E6EF" w14:textId="77777777" w:rsidTr="00147FAA">
        <w:trPr>
          <w:trHeight w:val="444"/>
        </w:trPr>
        <w:tc>
          <w:tcPr>
            <w:tcW w:w="565" w:type="dxa"/>
            <w:vAlign w:val="center"/>
          </w:tcPr>
          <w:p w14:paraId="57536DDA" w14:textId="77777777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015" w:type="dxa"/>
            <w:vAlign w:val="center"/>
          </w:tcPr>
          <w:p w14:paraId="36AA38A3" w14:textId="090B2FE9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Rede de computadores</w:t>
            </w:r>
          </w:p>
        </w:tc>
        <w:tc>
          <w:tcPr>
            <w:tcW w:w="808" w:type="dxa"/>
            <w:vAlign w:val="center"/>
          </w:tcPr>
          <w:p w14:paraId="3B4B8308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AEE9E20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01F71B0B" w14:textId="61DCC55A" w:rsidR="00147FAA" w:rsidRPr="009C699F" w:rsidRDefault="00C555A7" w:rsidP="00F15F71">
            <w:pPr>
              <w:spacing w:before="120" w:after="100" w:afterAutospacing="1" w:line="360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     X</w:t>
            </w:r>
          </w:p>
        </w:tc>
        <w:tc>
          <w:tcPr>
            <w:tcW w:w="916" w:type="dxa"/>
            <w:vAlign w:val="center"/>
          </w:tcPr>
          <w:p w14:paraId="7FD5271F" w14:textId="33A8CD93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2F4ABDF6" w14:textId="6DE340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61664DEC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47FAA" w:rsidRPr="009C699F" w14:paraId="5939EDD6" w14:textId="77777777" w:rsidTr="00147FAA">
        <w:trPr>
          <w:trHeight w:val="444"/>
        </w:trPr>
        <w:tc>
          <w:tcPr>
            <w:tcW w:w="565" w:type="dxa"/>
            <w:vAlign w:val="center"/>
          </w:tcPr>
          <w:p w14:paraId="0F582CE7" w14:textId="77777777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3015" w:type="dxa"/>
            <w:vAlign w:val="center"/>
          </w:tcPr>
          <w:p w14:paraId="44BF57BC" w14:textId="1B3A7E6C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Definição de software e hardware</w:t>
            </w:r>
          </w:p>
        </w:tc>
        <w:tc>
          <w:tcPr>
            <w:tcW w:w="808" w:type="dxa"/>
            <w:vAlign w:val="center"/>
          </w:tcPr>
          <w:p w14:paraId="7B959B83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357BF716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227D19F3" w14:textId="3B721AD6" w:rsidR="00147FAA" w:rsidRPr="009C699F" w:rsidRDefault="00C555A7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916" w:type="dxa"/>
            <w:vAlign w:val="center"/>
          </w:tcPr>
          <w:p w14:paraId="345942A4" w14:textId="1365638D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F5E4C5E" w14:textId="422CFAAF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3FA4943B" w14:textId="7B6B5A29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47FAA" w:rsidRPr="009C699F" w14:paraId="553440D6" w14:textId="77777777" w:rsidTr="00147FAA">
        <w:trPr>
          <w:trHeight w:val="755"/>
        </w:trPr>
        <w:tc>
          <w:tcPr>
            <w:tcW w:w="565" w:type="dxa"/>
            <w:vAlign w:val="center"/>
          </w:tcPr>
          <w:p w14:paraId="1E6619F0" w14:textId="77777777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3015" w:type="dxa"/>
            <w:vAlign w:val="center"/>
          </w:tcPr>
          <w:p w14:paraId="4DFDD4F1" w14:textId="35F1F9A7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Modelagem e implementação do banco de dados</w:t>
            </w:r>
          </w:p>
        </w:tc>
        <w:tc>
          <w:tcPr>
            <w:tcW w:w="808" w:type="dxa"/>
            <w:vAlign w:val="center"/>
          </w:tcPr>
          <w:p w14:paraId="1DDF09B4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1084044D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794A1B47" w14:textId="0B846412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2B0576D1" w14:textId="58E5F5AD" w:rsidR="00147FAA" w:rsidRPr="009C699F" w:rsidRDefault="004D0ED6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916" w:type="dxa"/>
            <w:vAlign w:val="center"/>
          </w:tcPr>
          <w:p w14:paraId="0BAC0BDE" w14:textId="1BBE5214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624FF241" w14:textId="74B268CC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47FAA" w:rsidRPr="009C699F" w14:paraId="1E196759" w14:textId="77777777" w:rsidTr="00147FAA">
        <w:trPr>
          <w:trHeight w:val="444"/>
        </w:trPr>
        <w:tc>
          <w:tcPr>
            <w:tcW w:w="565" w:type="dxa"/>
            <w:vAlign w:val="center"/>
          </w:tcPr>
          <w:p w14:paraId="50A840B6" w14:textId="77777777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3015" w:type="dxa"/>
            <w:vAlign w:val="center"/>
          </w:tcPr>
          <w:p w14:paraId="61C76054" w14:textId="1CDC4A7B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Segurança da informação</w:t>
            </w:r>
          </w:p>
        </w:tc>
        <w:tc>
          <w:tcPr>
            <w:tcW w:w="808" w:type="dxa"/>
            <w:vAlign w:val="center"/>
          </w:tcPr>
          <w:p w14:paraId="38C76B08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561D6B0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3DF96D90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24ED055B" w14:textId="090EC179" w:rsidR="00147FAA" w:rsidRPr="009C699F" w:rsidRDefault="004D0ED6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X</w:t>
            </w:r>
          </w:p>
        </w:tc>
        <w:tc>
          <w:tcPr>
            <w:tcW w:w="916" w:type="dxa"/>
            <w:vAlign w:val="center"/>
          </w:tcPr>
          <w:p w14:paraId="33F337F2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14B6081F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47FAA" w:rsidRPr="009C699F" w14:paraId="66FE8E1A" w14:textId="77777777" w:rsidTr="00147FAA">
        <w:trPr>
          <w:trHeight w:val="431"/>
        </w:trPr>
        <w:tc>
          <w:tcPr>
            <w:tcW w:w="565" w:type="dxa"/>
            <w:vAlign w:val="center"/>
          </w:tcPr>
          <w:p w14:paraId="4F9E9673" w14:textId="77777777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9C699F">
              <w:rPr>
                <w:rFonts w:ascii="Arial" w:eastAsia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3015" w:type="dxa"/>
            <w:vAlign w:val="center"/>
          </w:tcPr>
          <w:p w14:paraId="11FEA0CF" w14:textId="3989003C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Web developer</w:t>
            </w:r>
          </w:p>
        </w:tc>
        <w:tc>
          <w:tcPr>
            <w:tcW w:w="808" w:type="dxa"/>
            <w:vAlign w:val="center"/>
          </w:tcPr>
          <w:p w14:paraId="706BCF4E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72FCE6AF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FE65594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226DEFA6" w14:textId="3F803CD5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6E8F87D2" w14:textId="35AA7E56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135A7F4C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47FAA" w:rsidRPr="009C699F" w14:paraId="6C24FF96" w14:textId="77777777" w:rsidTr="00147FAA">
        <w:trPr>
          <w:trHeight w:val="431"/>
        </w:trPr>
        <w:tc>
          <w:tcPr>
            <w:tcW w:w="565" w:type="dxa"/>
            <w:vAlign w:val="center"/>
          </w:tcPr>
          <w:p w14:paraId="6E1B35C9" w14:textId="06D302D7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3015" w:type="dxa"/>
            <w:vAlign w:val="center"/>
          </w:tcPr>
          <w:p w14:paraId="24EB5463" w14:textId="27C10F69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Lógica de programação</w:t>
            </w:r>
          </w:p>
        </w:tc>
        <w:tc>
          <w:tcPr>
            <w:tcW w:w="808" w:type="dxa"/>
            <w:vAlign w:val="center"/>
          </w:tcPr>
          <w:p w14:paraId="731110E2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70C1B3C5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21A8E91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FDC3035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1D3251CC" w14:textId="68BD839B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2E78D235" w14:textId="496EAD65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47FAA" w:rsidRPr="009C699F" w14:paraId="5DF10B5D" w14:textId="77777777" w:rsidTr="00147FAA">
        <w:trPr>
          <w:trHeight w:val="431"/>
        </w:trPr>
        <w:tc>
          <w:tcPr>
            <w:tcW w:w="565" w:type="dxa"/>
            <w:vAlign w:val="center"/>
          </w:tcPr>
          <w:p w14:paraId="5E9930C5" w14:textId="6820A129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3015" w:type="dxa"/>
            <w:vAlign w:val="center"/>
          </w:tcPr>
          <w:p w14:paraId="35F0E972" w14:textId="5F97C24A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Resumo e referências do projeto</w:t>
            </w:r>
          </w:p>
        </w:tc>
        <w:tc>
          <w:tcPr>
            <w:tcW w:w="808" w:type="dxa"/>
            <w:vAlign w:val="center"/>
          </w:tcPr>
          <w:p w14:paraId="76387D8C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70355A78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49DC9C1D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2F5DDB61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3EB5DFB8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62547A9F" w14:textId="35FEDE99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147FAA" w:rsidRPr="009C699F" w14:paraId="2C13D267" w14:textId="77777777" w:rsidTr="00147FAA">
        <w:trPr>
          <w:trHeight w:val="431"/>
        </w:trPr>
        <w:tc>
          <w:tcPr>
            <w:tcW w:w="565" w:type="dxa"/>
            <w:vAlign w:val="center"/>
          </w:tcPr>
          <w:p w14:paraId="3B3CEA43" w14:textId="3AA62850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3015" w:type="dxa"/>
            <w:vAlign w:val="center"/>
          </w:tcPr>
          <w:p w14:paraId="2AF3D180" w14:textId="49596DB8" w:rsidR="00147FAA" w:rsidRPr="009C699F" w:rsidRDefault="00147FAA" w:rsidP="00222567">
            <w:pPr>
              <w:spacing w:before="120" w:after="100" w:afterAutospacing="1" w:line="360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Entrega final</w:t>
            </w:r>
          </w:p>
        </w:tc>
        <w:tc>
          <w:tcPr>
            <w:tcW w:w="808" w:type="dxa"/>
            <w:vAlign w:val="center"/>
          </w:tcPr>
          <w:p w14:paraId="66B8E813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EAC132B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0A68328A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A678A69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5135B36A" w14:textId="77777777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916" w:type="dxa"/>
            <w:vAlign w:val="center"/>
          </w:tcPr>
          <w:p w14:paraId="1430B81C" w14:textId="0DAE646F" w:rsidR="00147FAA" w:rsidRPr="009C699F" w:rsidRDefault="00147FAA" w:rsidP="00222567">
            <w:pPr>
              <w:spacing w:before="120" w:after="100" w:afterAutospacing="1" w:line="360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4E9E6D43" w14:textId="77777777" w:rsidR="00F9440B" w:rsidRDefault="00F9440B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D279CF" w14:textId="77777777" w:rsidR="00087A7E" w:rsidRPr="009C699F" w:rsidRDefault="00087A7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Cronograma com indicação de responsáveis.</w:t>
      </w:r>
    </w:p>
    <w:p w14:paraId="5B97C533" w14:textId="4433A57C" w:rsidR="00F72D71" w:rsidRPr="009C699F" w:rsidRDefault="00884B7D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C605699" wp14:editId="78F695AA">
            <wp:extent cx="5773159" cy="1242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159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2EE9" w14:textId="171D4234" w:rsidR="00F72D71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8179CA" w14:textId="12E1F94B" w:rsidR="00884B7D" w:rsidRDefault="00884B7D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2256174" w14:textId="77777777" w:rsidR="00884B7D" w:rsidRPr="009C699F" w:rsidRDefault="00884B7D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0427A5" w14:textId="0D6C40F1" w:rsidR="00D25757" w:rsidRPr="00D57B69" w:rsidRDefault="00D25757" w:rsidP="00D57B69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2" w:name="_Toc446186236"/>
      <w:r w:rsidRPr="009C699F">
        <w:rPr>
          <w:rFonts w:cs="Arial"/>
          <w:szCs w:val="28"/>
        </w:rPr>
        <w:lastRenderedPageBreak/>
        <w:t>ESTRUTURA O</w:t>
      </w:r>
      <w:r w:rsidR="00E06824" w:rsidRPr="009C699F">
        <w:rPr>
          <w:rFonts w:cs="Arial"/>
          <w:szCs w:val="28"/>
        </w:rPr>
        <w:t>R</w:t>
      </w:r>
      <w:r w:rsidRPr="009C699F">
        <w:rPr>
          <w:rFonts w:cs="Arial"/>
          <w:szCs w:val="28"/>
        </w:rPr>
        <w:t>GANIZACIONAL</w:t>
      </w:r>
      <w:bookmarkStart w:id="13" w:name="_Toc209846487"/>
      <w:bookmarkStart w:id="14" w:name="_Toc212890610"/>
      <w:bookmarkEnd w:id="11"/>
      <w:bookmarkEnd w:id="12"/>
    </w:p>
    <w:p w14:paraId="3528637C" w14:textId="440C071A" w:rsidR="00D57B69" w:rsidRPr="00D57B69" w:rsidRDefault="00EF6C30" w:rsidP="004E4911">
      <w:pPr>
        <w:spacing w:before="120" w:after="100" w:afterAutospacing="1" w:line="360" w:lineRule="auto"/>
        <w:ind w:left="709"/>
        <w:rPr>
          <w:rFonts w:ascii="Arial" w:eastAsia="Arial" w:hAnsi="Arial" w:cs="Arial"/>
          <w:sz w:val="24"/>
          <w:szCs w:val="24"/>
        </w:rPr>
      </w:pPr>
      <w:r w:rsidRPr="00D57B69">
        <w:rPr>
          <w:rFonts w:ascii="Arial" w:eastAsia="Arial" w:hAnsi="Arial" w:cs="Arial"/>
          <w:b/>
          <w:bCs/>
          <w:sz w:val="24"/>
          <w:szCs w:val="24"/>
        </w:rPr>
        <w:t>Descrição da empresa</w:t>
      </w:r>
      <w:r w:rsidR="00087A7E" w:rsidRPr="00D57B69">
        <w:rPr>
          <w:rFonts w:ascii="Arial" w:eastAsia="Arial" w:hAnsi="Arial" w:cs="Arial"/>
          <w:b/>
          <w:bCs/>
          <w:sz w:val="24"/>
          <w:szCs w:val="24"/>
        </w:rPr>
        <w:t>;</w:t>
      </w:r>
      <w:r w:rsidR="00D57B69">
        <w:rPr>
          <w:rFonts w:ascii="Arial" w:eastAsia="Arial" w:hAnsi="Arial" w:cs="Arial"/>
          <w:sz w:val="24"/>
          <w:szCs w:val="24"/>
        </w:rPr>
        <w:br/>
      </w:r>
      <w:r w:rsidR="00143820" w:rsidRPr="00143820">
        <w:rPr>
          <w:rFonts w:ascii="Arial" w:eastAsia="Arial" w:hAnsi="Arial" w:cs="Arial"/>
          <w:sz w:val="24"/>
          <w:szCs w:val="24"/>
        </w:rPr>
        <w:t>Mundo Geek é uma  empresa de produtos criativos, tendo como foco colecionadores e admiradores d</w:t>
      </w:r>
      <w:r w:rsidR="009F5254">
        <w:rPr>
          <w:rFonts w:ascii="Arial" w:eastAsia="Arial" w:hAnsi="Arial" w:cs="Arial"/>
          <w:sz w:val="24"/>
          <w:szCs w:val="24"/>
        </w:rPr>
        <w:t>a</w:t>
      </w:r>
      <w:r w:rsidR="00143820" w:rsidRPr="00143820">
        <w:rPr>
          <w:rFonts w:ascii="Arial" w:eastAsia="Arial" w:hAnsi="Arial" w:cs="Arial"/>
          <w:sz w:val="24"/>
          <w:szCs w:val="24"/>
        </w:rPr>
        <w:t xml:space="preserve"> cultura pop, filmes, séries, animes e  outros. Com intuito de oferecer produtos de qualidade tanto nacionais como importados, a Mundo Geek oferece uma variedade imensa de produtos.</w:t>
      </w:r>
    </w:p>
    <w:p w14:paraId="38E484C0" w14:textId="1854AA38" w:rsidR="00D57B69" w:rsidRPr="00D57B69" w:rsidRDefault="00EF6C30" w:rsidP="004E4911">
      <w:pPr>
        <w:spacing w:before="120" w:after="100" w:afterAutospacing="1" w:line="360" w:lineRule="auto"/>
        <w:ind w:left="709"/>
        <w:rPr>
          <w:rFonts w:ascii="Arial" w:eastAsia="Arial" w:hAnsi="Arial" w:cs="Arial"/>
          <w:b/>
          <w:bCs/>
          <w:sz w:val="24"/>
          <w:szCs w:val="24"/>
        </w:rPr>
      </w:pPr>
      <w:r w:rsidRPr="00D57B69">
        <w:rPr>
          <w:rFonts w:ascii="Arial" w:eastAsia="Arial" w:hAnsi="Arial" w:cs="Arial"/>
          <w:b/>
          <w:bCs/>
          <w:sz w:val="24"/>
          <w:szCs w:val="24"/>
        </w:rPr>
        <w:t>Missão e Visão</w:t>
      </w:r>
      <w:r w:rsidR="00087A7E" w:rsidRPr="00D57B69">
        <w:rPr>
          <w:rFonts w:ascii="Arial" w:eastAsia="Arial" w:hAnsi="Arial" w:cs="Arial"/>
          <w:b/>
          <w:bCs/>
          <w:sz w:val="24"/>
          <w:szCs w:val="24"/>
        </w:rPr>
        <w:t>;</w:t>
      </w:r>
      <w:r w:rsidR="00D57B69">
        <w:rPr>
          <w:rFonts w:ascii="Arial" w:eastAsia="Arial" w:hAnsi="Arial" w:cs="Arial"/>
          <w:b/>
          <w:bCs/>
          <w:sz w:val="24"/>
          <w:szCs w:val="24"/>
        </w:rPr>
        <w:br/>
      </w:r>
      <w:r w:rsidR="00D57B69">
        <w:rPr>
          <w:rFonts w:ascii="Arial" w:eastAsia="Arial" w:hAnsi="Arial" w:cs="Arial"/>
          <w:sz w:val="24"/>
          <w:szCs w:val="24"/>
        </w:rPr>
        <w:t>P</w:t>
      </w:r>
      <w:r w:rsidR="00D57B69" w:rsidRPr="00D57B69">
        <w:rPr>
          <w:rFonts w:ascii="Arial" w:eastAsia="Arial" w:hAnsi="Arial" w:cs="Arial"/>
          <w:sz w:val="24"/>
          <w:szCs w:val="24"/>
        </w:rPr>
        <w:t>retendemos conquistar o público com nossas promoções e com nosso modelo de neg</w:t>
      </w:r>
      <w:r w:rsidR="00434DED">
        <w:rPr>
          <w:rFonts w:ascii="Arial" w:eastAsia="Arial" w:hAnsi="Arial" w:cs="Arial"/>
          <w:sz w:val="24"/>
          <w:szCs w:val="24"/>
        </w:rPr>
        <w:t>ó</w:t>
      </w:r>
      <w:r w:rsidR="00D57B69" w:rsidRPr="00D57B69">
        <w:rPr>
          <w:rFonts w:ascii="Arial" w:eastAsia="Arial" w:hAnsi="Arial" w:cs="Arial"/>
          <w:sz w:val="24"/>
          <w:szCs w:val="24"/>
        </w:rPr>
        <w:t>cio que chama atenção, e deixa</w:t>
      </w:r>
      <w:r w:rsidR="00D57B69">
        <w:rPr>
          <w:rFonts w:ascii="Arial" w:eastAsia="Arial" w:hAnsi="Arial" w:cs="Arial"/>
          <w:sz w:val="24"/>
          <w:szCs w:val="24"/>
        </w:rPr>
        <w:t>r</w:t>
      </w:r>
      <w:r w:rsidR="00D57B69" w:rsidRPr="00D57B69">
        <w:rPr>
          <w:rFonts w:ascii="Arial" w:eastAsia="Arial" w:hAnsi="Arial" w:cs="Arial"/>
          <w:sz w:val="24"/>
          <w:szCs w:val="24"/>
        </w:rPr>
        <w:t xml:space="preserve"> nossos clientes mais próximos de nós e assim aos poucos expandindo nosso negócio</w:t>
      </w:r>
      <w:r w:rsidR="00D57B69">
        <w:rPr>
          <w:rFonts w:ascii="Arial" w:eastAsia="Arial" w:hAnsi="Arial" w:cs="Arial"/>
          <w:sz w:val="24"/>
          <w:szCs w:val="24"/>
        </w:rPr>
        <w:t>.</w:t>
      </w:r>
      <w:r w:rsidR="00D57B69">
        <w:rPr>
          <w:rFonts w:ascii="Arial" w:eastAsia="Arial" w:hAnsi="Arial" w:cs="Arial"/>
          <w:sz w:val="24"/>
          <w:szCs w:val="24"/>
        </w:rPr>
        <w:br/>
      </w:r>
      <w:r w:rsidR="00D57B69" w:rsidRPr="00D57B69">
        <w:rPr>
          <w:rFonts w:ascii="Arial" w:eastAsia="Arial" w:hAnsi="Arial" w:cs="Arial"/>
          <w:sz w:val="24"/>
          <w:szCs w:val="24"/>
        </w:rPr>
        <w:t>Nossos valores o respeito, responsabilidade acima de tudo, segurança, qualidade em produtos, compromisso com o crescimento, entrega sem enrolação, ética, honestidade.</w:t>
      </w:r>
    </w:p>
    <w:p w14:paraId="499DD1AF" w14:textId="5D88A615" w:rsidR="00EF6C30" w:rsidRPr="009C699F" w:rsidRDefault="00EF6C30" w:rsidP="004E4911">
      <w:pPr>
        <w:spacing w:before="120" w:after="100" w:afterAutospacing="1" w:line="360" w:lineRule="auto"/>
        <w:ind w:left="709"/>
        <w:rPr>
          <w:rFonts w:ascii="Arial" w:eastAsia="Arial" w:hAnsi="Arial" w:cs="Arial"/>
          <w:sz w:val="24"/>
          <w:szCs w:val="24"/>
        </w:rPr>
      </w:pPr>
      <w:r w:rsidRPr="00D57B69">
        <w:rPr>
          <w:rFonts w:ascii="Arial" w:eastAsia="Arial" w:hAnsi="Arial" w:cs="Arial"/>
          <w:b/>
          <w:bCs/>
          <w:sz w:val="24"/>
          <w:szCs w:val="24"/>
        </w:rPr>
        <w:t>Área de atuação</w:t>
      </w:r>
      <w:r w:rsidR="00087A7E" w:rsidRPr="00D57B69">
        <w:rPr>
          <w:rFonts w:ascii="Arial" w:eastAsia="Arial" w:hAnsi="Arial" w:cs="Arial"/>
          <w:b/>
          <w:bCs/>
          <w:sz w:val="24"/>
          <w:szCs w:val="24"/>
        </w:rPr>
        <w:t>;</w:t>
      </w:r>
      <w:r w:rsidR="00D57B69">
        <w:rPr>
          <w:rFonts w:ascii="Arial" w:eastAsia="Arial" w:hAnsi="Arial" w:cs="Arial"/>
          <w:sz w:val="24"/>
          <w:szCs w:val="24"/>
        </w:rPr>
        <w:t xml:space="preserve"> </w:t>
      </w:r>
      <w:r w:rsidR="00D57B69">
        <w:rPr>
          <w:rFonts w:ascii="Arial" w:eastAsia="Arial" w:hAnsi="Arial" w:cs="Arial"/>
          <w:sz w:val="24"/>
          <w:szCs w:val="24"/>
        </w:rPr>
        <w:br/>
        <w:t>Atuamos de forma totalmente online (</w:t>
      </w:r>
      <w:r w:rsidR="00D57B69" w:rsidRPr="00D57B69">
        <w:rPr>
          <w:rFonts w:ascii="Arial" w:eastAsia="Arial" w:hAnsi="Arial" w:cs="Arial"/>
          <w:sz w:val="24"/>
          <w:szCs w:val="24"/>
        </w:rPr>
        <w:t>e-commerce</w:t>
      </w:r>
      <w:r w:rsidR="00D57B69">
        <w:rPr>
          <w:rFonts w:ascii="Arial" w:eastAsia="Arial" w:hAnsi="Arial" w:cs="Arial"/>
          <w:sz w:val="24"/>
          <w:szCs w:val="24"/>
        </w:rPr>
        <w:t>), dessa forma, nossos clientes consegue adquirir e receber seus produtos no conforto do seu lar.</w:t>
      </w:r>
    </w:p>
    <w:p w14:paraId="4682049C" w14:textId="61A0A805" w:rsidR="00EF6C30" w:rsidRPr="00D57B69" w:rsidRDefault="00D57B69" w:rsidP="0005553D">
      <w:pPr>
        <w:numPr>
          <w:ilvl w:val="0"/>
          <w:numId w:val="3"/>
        </w:numPr>
        <w:spacing w:before="120" w:after="100" w:afterAutospacing="1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D57B69">
        <w:rPr>
          <w:rFonts w:ascii="Arial" w:eastAsia="Arial" w:hAnsi="Arial" w:cs="Arial"/>
          <w:b/>
          <w:bCs/>
          <w:sz w:val="24"/>
          <w:szCs w:val="24"/>
        </w:rPr>
        <w:t>Departamentos da empresa.</w:t>
      </w:r>
    </w:p>
    <w:p w14:paraId="53D515FF" w14:textId="05F1EBD8" w:rsidR="0005553D" w:rsidRDefault="00B723F1" w:rsidP="00D57B69">
      <w:pPr>
        <w:spacing w:before="120" w:after="100" w:afterAutospacing="1" w:line="360" w:lineRule="auto"/>
        <w:ind w:left="1069"/>
        <w:rPr>
          <w:rFonts w:ascii="Arial" w:eastAsia="Arial" w:hAnsi="Arial" w:cs="Arial"/>
          <w:sz w:val="24"/>
          <w:szCs w:val="24"/>
        </w:rPr>
      </w:pPr>
      <w:r w:rsidRPr="00D57B69">
        <w:rPr>
          <w:rFonts w:ascii="Arial" w:eastAsia="Arial" w:hAnsi="Arial" w:cs="Arial"/>
          <w:b/>
          <w:bCs/>
          <w:i/>
          <w:iCs/>
          <w:sz w:val="24"/>
          <w:szCs w:val="24"/>
        </w:rPr>
        <w:t>Departamento Administrativo: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  <w:t>Setor Financeiro</w:t>
      </w:r>
      <w:r>
        <w:rPr>
          <w:rFonts w:ascii="Arial" w:eastAsia="Arial" w:hAnsi="Arial" w:cs="Arial"/>
          <w:sz w:val="24"/>
          <w:szCs w:val="24"/>
        </w:rPr>
        <w:br/>
      </w:r>
      <w:r w:rsidR="0005553D">
        <w:rPr>
          <w:rFonts w:ascii="Arial" w:eastAsia="Arial" w:hAnsi="Arial" w:cs="Arial"/>
          <w:sz w:val="24"/>
          <w:szCs w:val="24"/>
        </w:rPr>
        <w:t>Recursos Humanos</w:t>
      </w:r>
      <w:r w:rsidR="0005553D">
        <w:rPr>
          <w:rFonts w:ascii="Arial" w:eastAsia="Arial" w:hAnsi="Arial" w:cs="Arial"/>
          <w:sz w:val="24"/>
          <w:szCs w:val="24"/>
        </w:rPr>
        <w:br/>
        <w:t xml:space="preserve">Júridico </w:t>
      </w:r>
    </w:p>
    <w:p w14:paraId="3475A765" w14:textId="30D234DA" w:rsidR="0007168B" w:rsidRPr="0007168B" w:rsidRDefault="0005553D" w:rsidP="00D57B69">
      <w:pPr>
        <w:spacing w:before="120" w:after="100" w:afterAutospacing="1" w:line="360" w:lineRule="auto"/>
        <w:ind w:left="1069"/>
        <w:rPr>
          <w:rFonts w:ascii="Arial" w:eastAsia="Arial" w:hAnsi="Arial" w:cs="Arial"/>
          <w:sz w:val="24"/>
          <w:szCs w:val="24"/>
        </w:rPr>
      </w:pPr>
      <w:r w:rsidRPr="00D57B69">
        <w:rPr>
          <w:rFonts w:ascii="Arial" w:eastAsia="Arial" w:hAnsi="Arial" w:cs="Arial"/>
          <w:b/>
          <w:bCs/>
          <w:i/>
          <w:iCs/>
          <w:sz w:val="24"/>
          <w:szCs w:val="24"/>
        </w:rPr>
        <w:t>Departamento Comercial:</w:t>
      </w:r>
      <w:r w:rsidRPr="0005553D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05553D">
        <w:rPr>
          <w:rFonts w:ascii="Arial" w:eastAsia="Arial" w:hAnsi="Arial" w:cs="Arial"/>
          <w:b/>
          <w:bCs/>
          <w:sz w:val="24"/>
          <w:szCs w:val="24"/>
        </w:rPr>
        <w:br/>
      </w:r>
      <w:r w:rsidRPr="0005553D">
        <w:rPr>
          <w:rFonts w:ascii="Arial" w:eastAsia="Arial" w:hAnsi="Arial" w:cs="Arial"/>
          <w:sz w:val="24"/>
          <w:szCs w:val="24"/>
        </w:rPr>
        <w:t>Setor de marketing.</w:t>
      </w:r>
      <w:r>
        <w:rPr>
          <w:rFonts w:ascii="Arial" w:eastAsia="Arial" w:hAnsi="Arial" w:cs="Arial"/>
          <w:sz w:val="24"/>
          <w:szCs w:val="24"/>
        </w:rPr>
        <w:br/>
        <w:t>Representantes comerciais</w:t>
      </w:r>
      <w:r w:rsidR="0007168B">
        <w:rPr>
          <w:rFonts w:ascii="Arial" w:eastAsia="Arial" w:hAnsi="Arial" w:cs="Arial"/>
          <w:sz w:val="24"/>
          <w:szCs w:val="24"/>
        </w:rPr>
        <w:br/>
        <w:t>Atendimento ao cliente.</w:t>
      </w:r>
    </w:p>
    <w:p w14:paraId="1CEA7756" w14:textId="167128DA" w:rsidR="0005553D" w:rsidRDefault="0005553D" w:rsidP="00D57B69">
      <w:pPr>
        <w:spacing w:before="120" w:after="100" w:afterAutospacing="1" w:line="360" w:lineRule="auto"/>
        <w:ind w:left="1069"/>
        <w:rPr>
          <w:rFonts w:ascii="Arial" w:eastAsia="Arial" w:hAnsi="Arial" w:cs="Arial"/>
          <w:sz w:val="24"/>
          <w:szCs w:val="24"/>
        </w:rPr>
      </w:pPr>
      <w:r w:rsidRPr="00D57B69">
        <w:rPr>
          <w:rFonts w:ascii="Arial" w:eastAsia="Arial" w:hAnsi="Arial" w:cs="Arial"/>
          <w:b/>
          <w:bCs/>
          <w:i/>
          <w:iCs/>
          <w:sz w:val="24"/>
          <w:szCs w:val="24"/>
        </w:rPr>
        <w:t>Departamento Operacional:</w:t>
      </w:r>
      <w:r w:rsidRPr="0005553D">
        <w:rPr>
          <w:rFonts w:ascii="Arial" w:eastAsia="Arial" w:hAnsi="Arial" w:cs="Arial"/>
          <w:b/>
          <w:bCs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Estoque</w:t>
      </w:r>
      <w:r>
        <w:rPr>
          <w:rFonts w:ascii="Arial" w:eastAsia="Arial" w:hAnsi="Arial" w:cs="Arial"/>
          <w:sz w:val="24"/>
          <w:szCs w:val="24"/>
        </w:rPr>
        <w:br/>
        <w:t>Log</w:t>
      </w:r>
      <w:r w:rsidR="0007168B">
        <w:rPr>
          <w:rFonts w:ascii="Arial" w:eastAsia="Arial" w:hAnsi="Arial" w:cs="Arial"/>
          <w:sz w:val="24"/>
          <w:szCs w:val="24"/>
        </w:rPr>
        <w:t>í</w:t>
      </w:r>
      <w:r>
        <w:rPr>
          <w:rFonts w:ascii="Arial" w:eastAsia="Arial" w:hAnsi="Arial" w:cs="Arial"/>
          <w:sz w:val="24"/>
          <w:szCs w:val="24"/>
        </w:rPr>
        <w:t>stica</w:t>
      </w:r>
      <w:r>
        <w:rPr>
          <w:rFonts w:ascii="Arial" w:eastAsia="Arial" w:hAnsi="Arial" w:cs="Arial"/>
          <w:sz w:val="24"/>
          <w:szCs w:val="24"/>
        </w:rPr>
        <w:br/>
        <w:t>Distribuição e entrega de produtos.</w:t>
      </w:r>
    </w:p>
    <w:p w14:paraId="428CBC71" w14:textId="5421F9C5" w:rsidR="0005553D" w:rsidRPr="0005553D" w:rsidRDefault="0005553D" w:rsidP="00D57B69">
      <w:pPr>
        <w:spacing w:before="120" w:after="100" w:afterAutospacing="1" w:line="360" w:lineRule="auto"/>
        <w:ind w:left="1069"/>
        <w:rPr>
          <w:rFonts w:ascii="Arial" w:eastAsia="Arial" w:hAnsi="Arial" w:cs="Arial"/>
          <w:sz w:val="24"/>
          <w:szCs w:val="24"/>
        </w:rPr>
      </w:pPr>
      <w:r w:rsidRPr="00D57B69">
        <w:rPr>
          <w:rFonts w:ascii="Arial" w:eastAsia="Arial" w:hAnsi="Arial" w:cs="Arial"/>
          <w:b/>
          <w:bCs/>
          <w:i/>
          <w:iCs/>
          <w:sz w:val="24"/>
          <w:szCs w:val="24"/>
        </w:rPr>
        <w:lastRenderedPageBreak/>
        <w:t>Departamento tecnico:</w:t>
      </w:r>
      <w:r w:rsidRPr="0005553D">
        <w:rPr>
          <w:rFonts w:ascii="Arial" w:eastAsia="Arial" w:hAnsi="Arial" w:cs="Arial"/>
          <w:b/>
          <w:bCs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>Gerencia TI</w:t>
      </w:r>
      <w:r>
        <w:rPr>
          <w:rFonts w:ascii="Arial" w:eastAsia="Arial" w:hAnsi="Arial" w:cs="Arial"/>
          <w:sz w:val="24"/>
          <w:szCs w:val="24"/>
        </w:rPr>
        <w:br/>
        <w:t>Especialista em Segurança da Informação.</w:t>
      </w:r>
      <w:r w:rsidRPr="0005553D">
        <w:rPr>
          <w:rFonts w:ascii="Arial" w:eastAsia="Arial" w:hAnsi="Arial" w:cs="Arial"/>
          <w:sz w:val="24"/>
          <w:szCs w:val="24"/>
        </w:rPr>
        <w:br/>
        <w:t>Analista de sistemas</w:t>
      </w:r>
      <w:r w:rsidRPr="0005553D">
        <w:rPr>
          <w:rFonts w:ascii="Arial" w:eastAsia="Arial" w:hAnsi="Arial" w:cs="Arial"/>
          <w:sz w:val="24"/>
          <w:szCs w:val="24"/>
        </w:rPr>
        <w:br/>
        <w:t>Analista de dados</w:t>
      </w:r>
      <w:r w:rsidRPr="0005553D">
        <w:rPr>
          <w:rFonts w:ascii="Arial" w:eastAsia="Arial" w:hAnsi="Arial" w:cs="Arial"/>
          <w:sz w:val="24"/>
          <w:szCs w:val="24"/>
        </w:rPr>
        <w:br/>
        <w:t>Desenvolvedores</w:t>
      </w:r>
      <w:r w:rsidRPr="0005553D">
        <w:rPr>
          <w:rFonts w:ascii="Arial" w:eastAsia="Arial" w:hAnsi="Arial" w:cs="Arial"/>
          <w:sz w:val="24"/>
          <w:szCs w:val="24"/>
        </w:rPr>
        <w:br/>
        <w:t>Suporte t</w:t>
      </w:r>
      <w:r w:rsidR="0007168B">
        <w:rPr>
          <w:rFonts w:ascii="Arial" w:eastAsia="Arial" w:hAnsi="Arial" w:cs="Arial"/>
          <w:sz w:val="24"/>
          <w:szCs w:val="24"/>
        </w:rPr>
        <w:t>é</w:t>
      </w:r>
      <w:r w:rsidRPr="0005553D">
        <w:rPr>
          <w:rFonts w:ascii="Arial" w:eastAsia="Arial" w:hAnsi="Arial" w:cs="Arial"/>
          <w:sz w:val="24"/>
          <w:szCs w:val="24"/>
        </w:rPr>
        <w:t>cnico</w:t>
      </w:r>
    </w:p>
    <w:p w14:paraId="02094272" w14:textId="77777777" w:rsidR="003B60E7" w:rsidRDefault="00EF6C30" w:rsidP="004E4911">
      <w:pPr>
        <w:spacing w:before="120" w:after="100" w:afterAutospacing="1" w:line="360" w:lineRule="auto"/>
        <w:ind w:left="709"/>
        <w:rPr>
          <w:rFonts w:ascii="Arial" w:eastAsia="Arial" w:hAnsi="Arial" w:cs="Arial"/>
          <w:b/>
          <w:bCs/>
          <w:sz w:val="24"/>
          <w:szCs w:val="24"/>
        </w:rPr>
      </w:pPr>
      <w:bookmarkStart w:id="15" w:name="_Toc209846491"/>
      <w:bookmarkStart w:id="16" w:name="_Toc212890614"/>
      <w:r w:rsidRPr="003B60E7">
        <w:rPr>
          <w:rFonts w:ascii="Arial" w:eastAsia="Arial" w:hAnsi="Arial" w:cs="Arial"/>
          <w:b/>
          <w:bCs/>
          <w:sz w:val="24"/>
          <w:szCs w:val="24"/>
        </w:rPr>
        <w:t>Organograma da</w:t>
      </w:r>
      <w:bookmarkEnd w:id="15"/>
      <w:bookmarkEnd w:id="16"/>
      <w:r w:rsidR="00087A7E" w:rsidRPr="003B60E7">
        <w:rPr>
          <w:rFonts w:ascii="Arial" w:eastAsia="Arial" w:hAnsi="Arial" w:cs="Arial"/>
          <w:b/>
          <w:bCs/>
          <w:sz w:val="24"/>
          <w:szCs w:val="24"/>
        </w:rPr>
        <w:t xml:space="preserve"> empresa.</w:t>
      </w:r>
    </w:p>
    <w:p w14:paraId="50E717EC" w14:textId="3C566320" w:rsidR="00931A6F" w:rsidRPr="009C739A" w:rsidRDefault="009C739A" w:rsidP="009C739A">
      <w:pPr>
        <w:spacing w:before="120" w:after="100" w:afterAutospacing="1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8BC761" wp14:editId="3F3D1512">
            <wp:extent cx="5033176" cy="602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5851" cy="606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0E7">
        <w:rPr>
          <w:rFonts w:ascii="Arial" w:eastAsia="Arial" w:hAnsi="Arial" w:cs="Arial"/>
          <w:b/>
          <w:bCs/>
          <w:sz w:val="24"/>
          <w:szCs w:val="24"/>
        </w:rPr>
        <w:br/>
      </w:r>
    </w:p>
    <w:p w14:paraId="4C8D866F" w14:textId="77777777" w:rsidR="00931A6F" w:rsidRPr="00BA50CE" w:rsidRDefault="00931A6F" w:rsidP="00F9440B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17" w:name="_Toc446186240"/>
      <w:r w:rsidRPr="00BA50CE">
        <w:rPr>
          <w:rFonts w:cs="Arial"/>
          <w:szCs w:val="28"/>
        </w:rPr>
        <w:lastRenderedPageBreak/>
        <w:t>ESTRUTURA FÍSICA DA EMPRESA</w:t>
      </w:r>
      <w:bookmarkEnd w:id="17"/>
    </w:p>
    <w:p w14:paraId="6C6B3806" w14:textId="77777777" w:rsidR="00931A6F" w:rsidRPr="009C699F" w:rsidRDefault="00931A6F" w:rsidP="00F9440B">
      <w:pPr>
        <w:spacing w:line="360" w:lineRule="auto"/>
        <w:rPr>
          <w:rFonts w:ascii="Arial" w:hAnsi="Arial" w:cs="Arial"/>
          <w:sz w:val="24"/>
          <w:szCs w:val="24"/>
        </w:rPr>
      </w:pPr>
    </w:p>
    <w:p w14:paraId="68512701" w14:textId="493F4DF6" w:rsidR="00B33FA9" w:rsidRPr="009C699F" w:rsidRDefault="001654F3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="00B33FA9" w:rsidRPr="009C699F">
        <w:rPr>
          <w:rFonts w:ascii="Arial" w:eastAsia="Arial" w:hAnsi="Arial" w:cs="Arial"/>
          <w:sz w:val="24"/>
          <w:szCs w:val="24"/>
        </w:rPr>
        <w:t>lanta-baixa da empresa</w:t>
      </w:r>
      <w:r>
        <w:rPr>
          <w:rFonts w:ascii="Arial" w:eastAsia="Arial" w:hAnsi="Arial" w:cs="Arial"/>
          <w:sz w:val="24"/>
          <w:szCs w:val="24"/>
        </w:rPr>
        <w:t>.</w:t>
      </w:r>
    </w:p>
    <w:p w14:paraId="0C522FB4" w14:textId="36977F7D" w:rsidR="00F72D71" w:rsidRPr="009C699F" w:rsidRDefault="001654F3" w:rsidP="00E92C0F">
      <w:pPr>
        <w:spacing w:before="120" w:after="100" w:afterAutospacing="1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C46B416" wp14:editId="6D02AC68">
            <wp:extent cx="5756910" cy="4985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CB3CE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48AAE24" w14:textId="3BD4D0A8" w:rsidR="00931A6F" w:rsidRPr="009C699F" w:rsidRDefault="001654F3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B499302" wp14:editId="3CB7EAED">
                <wp:extent cx="302260" cy="30226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AF254" id="Rectangle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GYODjOkBAADEAwAADgAAAAAAAAAAAAAAAAAuAgAAZHJzL2Uyb0RvYy54bWxQSwEC&#10;LQAUAAYACAAAACEAAp1Ve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ED1717" wp14:editId="09FCA1B8">
                <wp:extent cx="302260" cy="30226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2E011F" id="Rectangle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</w:p>
    <w:p w14:paraId="17477FC9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FDFA4B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B52E909" w14:textId="77777777" w:rsidR="00931A6F" w:rsidRPr="009C699F" w:rsidRDefault="00931A6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823A74D" w14:textId="32D5DED6" w:rsidR="00931A6F" w:rsidRDefault="00931A6F" w:rsidP="00D5300D">
      <w:pPr>
        <w:pStyle w:val="Heading1"/>
        <w:spacing w:line="360" w:lineRule="auto"/>
        <w:rPr>
          <w:rFonts w:cs="Arial"/>
          <w:szCs w:val="28"/>
        </w:rPr>
      </w:pPr>
      <w:bookmarkStart w:id="18" w:name="_Toc428226488"/>
      <w:bookmarkStart w:id="19" w:name="_Toc446186241"/>
      <w:r w:rsidRPr="00BA50CE">
        <w:rPr>
          <w:rFonts w:cs="Arial"/>
          <w:szCs w:val="28"/>
        </w:rPr>
        <w:lastRenderedPageBreak/>
        <w:t>REDE DE COMPUTADORES</w:t>
      </w:r>
      <w:bookmarkEnd w:id="18"/>
      <w:bookmarkEnd w:id="19"/>
    </w:p>
    <w:p w14:paraId="40660F1B" w14:textId="77777777" w:rsidR="00D5300D" w:rsidRPr="00D5300D" w:rsidRDefault="00D5300D" w:rsidP="00D5300D">
      <w:pPr>
        <w:rPr>
          <w:rFonts w:eastAsia="Arial"/>
        </w:rPr>
      </w:pPr>
    </w:p>
    <w:p w14:paraId="77937B94" w14:textId="6520857F" w:rsidR="0060044F" w:rsidRPr="0060044F" w:rsidRDefault="00931A6F" w:rsidP="0060044F">
      <w:pPr>
        <w:numPr>
          <w:ilvl w:val="0"/>
          <w:numId w:val="5"/>
        </w:numPr>
        <w:spacing w:before="120" w:after="100" w:afterAutospacing="1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7551FF">
        <w:rPr>
          <w:rFonts w:ascii="Arial" w:eastAsia="Arial" w:hAnsi="Arial" w:cs="Arial"/>
          <w:b/>
          <w:bCs/>
          <w:sz w:val="24"/>
          <w:szCs w:val="24"/>
        </w:rPr>
        <w:t>Tecnologias utilizadas</w:t>
      </w:r>
      <w:r w:rsidR="007551FF" w:rsidRPr="007551FF">
        <w:rPr>
          <w:rFonts w:ascii="Arial" w:eastAsia="Arial" w:hAnsi="Arial" w:cs="Arial"/>
          <w:b/>
          <w:bCs/>
          <w:sz w:val="24"/>
          <w:szCs w:val="24"/>
        </w:rPr>
        <w:t>;</w:t>
      </w:r>
      <w:r w:rsidR="0060044F">
        <w:rPr>
          <w:rFonts w:ascii="Arial" w:eastAsia="Arial" w:hAnsi="Arial" w:cs="Arial"/>
          <w:b/>
          <w:bCs/>
          <w:sz w:val="24"/>
          <w:szCs w:val="24"/>
        </w:rPr>
        <w:br/>
      </w:r>
      <w:r w:rsidR="007551FF" w:rsidRPr="0060044F">
        <w:rPr>
          <w:rFonts w:ascii="Arial" w:eastAsia="Arial" w:hAnsi="Arial" w:cs="Arial"/>
          <w:sz w:val="24"/>
          <w:szCs w:val="24"/>
        </w:rPr>
        <w:t>Serão u</w:t>
      </w:r>
      <w:r w:rsidR="00F1384E" w:rsidRPr="0060044F">
        <w:rPr>
          <w:rFonts w:ascii="Arial" w:eastAsia="Arial" w:hAnsi="Arial" w:cs="Arial"/>
          <w:sz w:val="24"/>
          <w:szCs w:val="24"/>
        </w:rPr>
        <w:t xml:space="preserve">ltilizados: Modem, </w:t>
      </w:r>
      <w:r w:rsidR="00893985">
        <w:rPr>
          <w:rFonts w:ascii="Arial" w:eastAsia="Arial" w:hAnsi="Arial" w:cs="Arial"/>
          <w:sz w:val="24"/>
          <w:szCs w:val="24"/>
        </w:rPr>
        <w:t xml:space="preserve">Roteador, cabeamento, </w:t>
      </w:r>
      <w:r w:rsidR="00F1384E" w:rsidRPr="0060044F">
        <w:rPr>
          <w:rFonts w:ascii="Arial" w:eastAsia="Arial" w:hAnsi="Arial" w:cs="Arial"/>
          <w:sz w:val="24"/>
          <w:szCs w:val="24"/>
        </w:rPr>
        <w:t>servidores (firewall, windows e voip)</w:t>
      </w:r>
      <w:r w:rsidR="00C555A7">
        <w:rPr>
          <w:rFonts w:ascii="Arial" w:eastAsia="Arial" w:hAnsi="Arial" w:cs="Arial"/>
          <w:sz w:val="24"/>
          <w:szCs w:val="24"/>
        </w:rPr>
        <w:t xml:space="preserve">, Switch, </w:t>
      </w:r>
      <w:r w:rsidR="0095428E">
        <w:rPr>
          <w:rFonts w:ascii="Arial" w:eastAsia="Arial" w:hAnsi="Arial" w:cs="Arial"/>
          <w:sz w:val="24"/>
          <w:szCs w:val="24"/>
        </w:rPr>
        <w:t>R</w:t>
      </w:r>
      <w:r w:rsidR="00C555A7">
        <w:rPr>
          <w:rFonts w:ascii="Arial" w:eastAsia="Arial" w:hAnsi="Arial" w:cs="Arial"/>
          <w:sz w:val="24"/>
          <w:szCs w:val="24"/>
        </w:rPr>
        <w:t xml:space="preserve">amal, </w:t>
      </w:r>
      <w:r w:rsidR="0095428E">
        <w:rPr>
          <w:rFonts w:ascii="Arial" w:eastAsia="Arial" w:hAnsi="Arial" w:cs="Arial"/>
          <w:sz w:val="24"/>
          <w:szCs w:val="24"/>
        </w:rPr>
        <w:t>C</w:t>
      </w:r>
      <w:r w:rsidR="00C555A7">
        <w:rPr>
          <w:rFonts w:ascii="Arial" w:eastAsia="Arial" w:hAnsi="Arial" w:cs="Arial"/>
          <w:sz w:val="24"/>
          <w:szCs w:val="24"/>
        </w:rPr>
        <w:t xml:space="preserve">omputador </w:t>
      </w:r>
      <w:r w:rsidR="00893985">
        <w:rPr>
          <w:rFonts w:ascii="Arial" w:eastAsia="Arial" w:hAnsi="Arial" w:cs="Arial"/>
          <w:sz w:val="24"/>
          <w:szCs w:val="24"/>
        </w:rPr>
        <w:t>e</w:t>
      </w:r>
      <w:r w:rsidR="00C555A7">
        <w:rPr>
          <w:rFonts w:ascii="Arial" w:eastAsia="Arial" w:hAnsi="Arial" w:cs="Arial"/>
          <w:sz w:val="24"/>
          <w:szCs w:val="24"/>
        </w:rPr>
        <w:t xml:space="preserve"> </w:t>
      </w:r>
      <w:r w:rsidR="0095428E">
        <w:rPr>
          <w:rFonts w:ascii="Arial" w:eastAsia="Arial" w:hAnsi="Arial" w:cs="Arial"/>
          <w:sz w:val="24"/>
          <w:szCs w:val="24"/>
        </w:rPr>
        <w:t>I</w:t>
      </w:r>
      <w:r w:rsidR="00C555A7">
        <w:rPr>
          <w:rFonts w:ascii="Arial" w:eastAsia="Arial" w:hAnsi="Arial" w:cs="Arial"/>
          <w:sz w:val="24"/>
          <w:szCs w:val="24"/>
        </w:rPr>
        <w:t>mpressora.</w:t>
      </w:r>
    </w:p>
    <w:p w14:paraId="665D0C16" w14:textId="1AA59CCF" w:rsidR="00C555A7" w:rsidRDefault="00931A6F" w:rsidP="00C555A7">
      <w:pPr>
        <w:numPr>
          <w:ilvl w:val="0"/>
          <w:numId w:val="5"/>
        </w:numPr>
        <w:spacing w:before="120" w:after="100" w:afterAutospacing="1"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60044F">
        <w:rPr>
          <w:rFonts w:ascii="Arial" w:eastAsia="Arial" w:hAnsi="Arial" w:cs="Arial"/>
          <w:b/>
          <w:bCs/>
          <w:sz w:val="24"/>
          <w:szCs w:val="24"/>
        </w:rPr>
        <w:t>Diagrama de topologia</w:t>
      </w:r>
    </w:p>
    <w:p w14:paraId="76A536FD" w14:textId="1CDE627E" w:rsidR="00C555A7" w:rsidRPr="00C555A7" w:rsidRDefault="00C555A7" w:rsidP="00C555A7">
      <w:pPr>
        <w:spacing w:before="120" w:after="100" w:afterAutospacing="1" w:line="360" w:lineRule="auto"/>
        <w:ind w:left="709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5340B36" wp14:editId="5B374859">
            <wp:extent cx="5096787" cy="35674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311" cy="3578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4ADE0" w14:textId="77777777" w:rsidR="00D5300D" w:rsidRPr="00D5300D" w:rsidRDefault="00D5300D" w:rsidP="00D5300D">
      <w:pPr>
        <w:spacing w:before="120" w:after="100" w:afterAutospacing="1" w:line="360" w:lineRule="auto"/>
        <w:ind w:left="720"/>
        <w:rPr>
          <w:rFonts w:ascii="Arial" w:eastAsia="Arial" w:hAnsi="Arial" w:cs="Arial"/>
          <w:sz w:val="24"/>
          <w:szCs w:val="24"/>
        </w:rPr>
      </w:pPr>
    </w:p>
    <w:p w14:paraId="23358068" w14:textId="4329FCD1" w:rsidR="00931A6F" w:rsidRPr="00D5300D" w:rsidRDefault="00931A6F" w:rsidP="00F9440B">
      <w:pPr>
        <w:numPr>
          <w:ilvl w:val="0"/>
          <w:numId w:val="5"/>
        </w:num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  <w:r w:rsidRPr="00C555A7">
        <w:rPr>
          <w:rFonts w:ascii="Arial" w:eastAsia="Arial" w:hAnsi="Arial" w:cs="Arial"/>
          <w:b/>
          <w:bCs/>
          <w:sz w:val="24"/>
          <w:szCs w:val="24"/>
        </w:rPr>
        <w:t>Mapa de Endereçamento IP com VLANs</w:t>
      </w:r>
      <w:r w:rsidR="00C555A7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6A4BB4" wp14:editId="2E09A5CA">
            <wp:extent cx="5205730" cy="89054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11" cy="89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5A7">
        <w:rPr>
          <w:noProof/>
        </w:rPr>
        <mc:AlternateContent>
          <mc:Choice Requires="wps">
            <w:drawing>
              <wp:inline distT="0" distB="0" distL="0" distR="0" wp14:anchorId="2169C085" wp14:editId="07C0010F">
                <wp:extent cx="302260" cy="30226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D2F860" id="Rectangle 9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0C5C0B67" w14:textId="422E286A" w:rsidR="00D5300D" w:rsidRDefault="00D5300D" w:rsidP="00D5300D">
      <w:pPr>
        <w:spacing w:before="120" w:after="100" w:afterAutospacing="1" w:line="36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7FD1349C" w14:textId="77777777" w:rsidR="00D5300D" w:rsidRPr="00C555A7" w:rsidRDefault="00D5300D" w:rsidP="00D5300D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4DB183C2" w14:textId="24092600" w:rsidR="00931A6F" w:rsidRPr="00D5300D" w:rsidRDefault="00931A6F" w:rsidP="00F9440B">
      <w:pPr>
        <w:pStyle w:val="Heading1"/>
        <w:spacing w:before="120" w:after="100" w:afterAutospacing="1" w:line="360" w:lineRule="auto"/>
        <w:jc w:val="both"/>
        <w:rPr>
          <w:rFonts w:eastAsia="Arial" w:cs="Arial"/>
          <w:szCs w:val="28"/>
        </w:rPr>
      </w:pPr>
      <w:bookmarkStart w:id="20" w:name="_Toc428226484"/>
      <w:bookmarkStart w:id="21" w:name="_Toc446186242"/>
      <w:r w:rsidRPr="00BA50CE">
        <w:rPr>
          <w:rFonts w:cs="Arial"/>
          <w:szCs w:val="28"/>
        </w:rPr>
        <w:lastRenderedPageBreak/>
        <w:t>DEFINIÇÃO DE HARDWARE E SOFTWARE</w:t>
      </w:r>
      <w:bookmarkEnd w:id="20"/>
      <w:bookmarkEnd w:id="21"/>
    </w:p>
    <w:p w14:paraId="7D4D2DC7" w14:textId="3B268FB4" w:rsidR="00931A6F" w:rsidRDefault="00E224B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224BF">
        <w:rPr>
          <w:rFonts w:ascii="Arial" w:eastAsia="Arial" w:hAnsi="Arial" w:cs="Arial"/>
          <w:sz w:val="24"/>
          <w:szCs w:val="24"/>
        </w:rPr>
        <w:t>Para o devido funcionamento da empresa</w:t>
      </w:r>
      <w:r>
        <w:rPr>
          <w:rFonts w:ascii="Arial" w:eastAsia="Arial" w:hAnsi="Arial" w:cs="Arial"/>
          <w:sz w:val="24"/>
          <w:szCs w:val="24"/>
        </w:rPr>
        <w:t xml:space="preserve"> foram feitas essas tabelas</w:t>
      </w:r>
      <w:r w:rsidR="00146E22">
        <w:rPr>
          <w:rFonts w:ascii="Arial" w:eastAsia="Arial" w:hAnsi="Arial" w:cs="Arial"/>
          <w:sz w:val="24"/>
          <w:szCs w:val="24"/>
        </w:rPr>
        <w:t xml:space="preserve"> com os itens precisos</w:t>
      </w:r>
      <w:r w:rsidRPr="00E224BF">
        <w:rPr>
          <w:rFonts w:ascii="Arial" w:eastAsia="Arial" w:hAnsi="Arial" w:cs="Arial"/>
          <w:sz w:val="24"/>
          <w:szCs w:val="24"/>
        </w:rPr>
        <w:t xml:space="preserve"> considerando sua estrutura de médio porte. As tabelas estão divididas entre equipamentos e softwares, além de feita sua cotação de preço. Levamos em conta a necessidades de acordo com cada departamento.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0"/>
        <w:gridCol w:w="39"/>
        <w:gridCol w:w="1901"/>
        <w:gridCol w:w="2060"/>
        <w:gridCol w:w="8"/>
        <w:gridCol w:w="1559"/>
      </w:tblGrid>
      <w:tr w:rsidR="00E224BF" w:rsidRPr="00E224BF" w14:paraId="17BFB2BB" w14:textId="77777777" w:rsidTr="000469AD">
        <w:trPr>
          <w:trHeight w:val="288"/>
        </w:trPr>
        <w:tc>
          <w:tcPr>
            <w:tcW w:w="35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4D8D3B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1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22FCE1A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Média de preço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F0281BA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Departamento</w:t>
            </w:r>
          </w:p>
        </w:tc>
        <w:tc>
          <w:tcPr>
            <w:tcW w:w="156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E37A4F2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Tipo de plano</w:t>
            </w:r>
          </w:p>
        </w:tc>
      </w:tr>
      <w:tr w:rsidR="00E224BF" w:rsidRPr="00E224BF" w14:paraId="1FBF8656" w14:textId="77777777" w:rsidTr="000469AD">
        <w:trPr>
          <w:trHeight w:val="288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691B" w14:textId="77777777" w:rsidR="00E224BF" w:rsidRPr="00E224BF" w:rsidRDefault="00E224BF" w:rsidP="00E224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Aplicações de escritório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4FAFC" w14:textId="77777777" w:rsidR="00E224BF" w:rsidRPr="00E224BF" w:rsidRDefault="00E224BF" w:rsidP="00E22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2.860,90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8F01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Todos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240423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mensal</w:t>
            </w:r>
          </w:p>
        </w:tc>
      </w:tr>
      <w:tr w:rsidR="00E224BF" w:rsidRPr="00E224BF" w14:paraId="0A45AB3C" w14:textId="77777777" w:rsidTr="000469AD">
        <w:trPr>
          <w:trHeight w:val="288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15FFF" w14:textId="7CA183A1" w:rsidR="00E224BF" w:rsidRPr="00E224BF" w:rsidRDefault="00146E22" w:rsidP="00E224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Antivírus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C6972" w14:textId="77777777" w:rsidR="00E224BF" w:rsidRPr="00E224BF" w:rsidRDefault="00E224BF" w:rsidP="00E22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10.500,00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5E98C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Todos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DD5D01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anual</w:t>
            </w:r>
          </w:p>
        </w:tc>
      </w:tr>
      <w:tr w:rsidR="00E224BF" w:rsidRPr="00E224BF" w14:paraId="7548DF91" w14:textId="77777777" w:rsidTr="000469AD">
        <w:trPr>
          <w:trHeight w:val="288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6D54B" w14:textId="77777777" w:rsidR="00E224BF" w:rsidRPr="00E224BF" w:rsidRDefault="00E224BF" w:rsidP="00E224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Outros softwares de segurança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17670" w14:textId="77777777" w:rsidR="00E224BF" w:rsidRPr="00E224BF" w:rsidRDefault="00E224BF" w:rsidP="00E22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8.500,00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97883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Todos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0FA8D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anual</w:t>
            </w:r>
          </w:p>
        </w:tc>
      </w:tr>
      <w:tr w:rsidR="00E224BF" w:rsidRPr="00E224BF" w14:paraId="37306AFD" w14:textId="77777777" w:rsidTr="000469AD">
        <w:trPr>
          <w:trHeight w:val="288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5B08B" w14:textId="77777777" w:rsidR="00E224BF" w:rsidRPr="00E224BF" w:rsidRDefault="00E224BF" w:rsidP="00E224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Hospedagem e Softwares de TI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8981" w14:textId="77777777" w:rsidR="00E224BF" w:rsidRPr="00E224BF" w:rsidRDefault="00E224BF" w:rsidP="00E22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5.000,00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FEDD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Dep. Técnico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BB5ECB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mensal</w:t>
            </w:r>
          </w:p>
        </w:tc>
      </w:tr>
      <w:tr w:rsidR="00E224BF" w:rsidRPr="00E224BF" w14:paraId="76F39F9E" w14:textId="77777777" w:rsidTr="000469AD">
        <w:trPr>
          <w:trHeight w:val="288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52C33" w14:textId="77777777" w:rsidR="00E224BF" w:rsidRPr="00E224BF" w:rsidRDefault="00E224BF" w:rsidP="00E224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Software de controle de estoque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7486" w14:textId="77777777" w:rsidR="00E224BF" w:rsidRPr="00E224BF" w:rsidRDefault="00E224BF" w:rsidP="00E22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1.800,00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C03E8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Dep. Operacional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DEC335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anual</w:t>
            </w:r>
          </w:p>
        </w:tc>
      </w:tr>
      <w:tr w:rsidR="00E224BF" w:rsidRPr="00E224BF" w14:paraId="48A6BF67" w14:textId="77777777" w:rsidTr="000469AD">
        <w:trPr>
          <w:trHeight w:val="288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68A8" w14:textId="77777777" w:rsidR="00E224BF" w:rsidRPr="00E224BF" w:rsidRDefault="00E224BF" w:rsidP="00E224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Software de gestão de marketing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E366" w14:textId="77777777" w:rsidR="00E224BF" w:rsidRPr="00E224BF" w:rsidRDefault="00E224BF" w:rsidP="00E22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800,00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6AF53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Dep. Comercial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00D2E0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mensal</w:t>
            </w:r>
          </w:p>
        </w:tc>
      </w:tr>
      <w:tr w:rsidR="00E224BF" w:rsidRPr="00E224BF" w14:paraId="257BA833" w14:textId="77777777" w:rsidTr="000469AD">
        <w:trPr>
          <w:trHeight w:val="300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9BF10" w14:textId="77777777" w:rsidR="00E224BF" w:rsidRPr="00E224BF" w:rsidRDefault="00E224BF" w:rsidP="00E224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Software de atendimento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B130" w14:textId="77777777" w:rsidR="00E224BF" w:rsidRPr="00E224BF" w:rsidRDefault="00E224BF" w:rsidP="00E22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2.100,60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5940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Dep. Comercial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9CBC8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mensal</w:t>
            </w:r>
          </w:p>
        </w:tc>
      </w:tr>
      <w:tr w:rsidR="00E224BF" w:rsidRPr="00E224BF" w14:paraId="3137CAF8" w14:textId="77777777" w:rsidTr="000469AD">
        <w:trPr>
          <w:trHeight w:val="300"/>
        </w:trPr>
        <w:tc>
          <w:tcPr>
            <w:tcW w:w="35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7FC7" w14:textId="77777777" w:rsidR="00E224BF" w:rsidRPr="00E224BF" w:rsidRDefault="00E224BF" w:rsidP="00E224B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Software de gestão financeira e de RH</w:t>
            </w: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A134" w14:textId="77777777" w:rsidR="00E224BF" w:rsidRPr="00E224BF" w:rsidRDefault="00E224BF" w:rsidP="00E224B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980,90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0C4D" w14:textId="15B47526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Dep. </w:t>
            </w:r>
            <w:r w:rsidR="00146E22"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Administrativo</w:t>
            </w:r>
          </w:p>
        </w:tc>
        <w:tc>
          <w:tcPr>
            <w:tcW w:w="156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17B998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anual</w:t>
            </w:r>
          </w:p>
        </w:tc>
      </w:tr>
      <w:tr w:rsidR="00E224BF" w:rsidRPr="00E224BF" w14:paraId="733079D5" w14:textId="77777777" w:rsidTr="000469AD">
        <w:trPr>
          <w:trHeight w:val="288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44726243" w14:textId="264170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146E22">
              <w:rPr>
                <w:rFonts w:ascii="Calibri" w:hAnsi="Calibri" w:cs="Calibri"/>
                <w:color w:val="000000"/>
                <w:sz w:val="22"/>
                <w:szCs w:val="22"/>
              </w:rPr>
              <w:t>é</w:t>
            </w: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dia de </w:t>
            </w:r>
            <w:r w:rsidR="00146E22"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licenças</w:t>
            </w: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entre 6 e 100</w:t>
            </w:r>
          </w:p>
        </w:tc>
      </w:tr>
      <w:tr w:rsidR="00E224BF" w:rsidRPr="00E224BF" w14:paraId="615376BD" w14:textId="77777777" w:rsidTr="000469AD">
        <w:trPr>
          <w:trHeight w:val="300"/>
        </w:trPr>
        <w:tc>
          <w:tcPr>
            <w:tcW w:w="5440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5BEC3E3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>Despesas mensais</w:t>
            </w:r>
          </w:p>
        </w:tc>
        <w:tc>
          <w:tcPr>
            <w:tcW w:w="3627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4B084"/>
            <w:noWrap/>
            <w:vAlign w:val="bottom"/>
            <w:hideMark/>
          </w:tcPr>
          <w:p w14:paraId="226D9756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Despensas Anuais</w:t>
            </w:r>
          </w:p>
        </w:tc>
      </w:tr>
      <w:tr w:rsidR="00E224BF" w:rsidRPr="00E224BF" w14:paraId="254731C8" w14:textId="77777777" w:rsidTr="000469AD">
        <w:trPr>
          <w:trHeight w:val="300"/>
        </w:trPr>
        <w:tc>
          <w:tcPr>
            <w:tcW w:w="54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08D9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FF0000"/>
                <w:sz w:val="22"/>
                <w:szCs w:val="22"/>
              </w:rPr>
              <w:t>10.760,90</w:t>
            </w:r>
          </w:p>
        </w:tc>
        <w:tc>
          <w:tcPr>
            <w:tcW w:w="362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036505" w14:textId="77777777" w:rsidR="00E224BF" w:rsidRPr="00E224BF" w:rsidRDefault="00E224BF" w:rsidP="00E224BF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224BF">
              <w:rPr>
                <w:rFonts w:ascii="Calibri" w:hAnsi="Calibri" w:cs="Calibri"/>
                <w:color w:val="FF0000"/>
                <w:sz w:val="22"/>
                <w:szCs w:val="22"/>
              </w:rPr>
              <w:t>21.780,90</w:t>
            </w:r>
          </w:p>
        </w:tc>
      </w:tr>
      <w:tr w:rsidR="00146E22" w:rsidRPr="00146E22" w14:paraId="62AA43A4" w14:textId="77777777" w:rsidTr="000469AD">
        <w:trPr>
          <w:trHeight w:val="288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8BED3A4" w14:textId="77777777" w:rsidR="00146E22" w:rsidRPr="00146E22" w:rsidRDefault="00146E22" w:rsidP="00146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Hardware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BCA0583" w14:textId="77777777" w:rsidR="00146E22" w:rsidRPr="00146E22" w:rsidRDefault="00146E22" w:rsidP="00146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Média de preço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0421847" w14:textId="77777777" w:rsidR="00146E22" w:rsidRPr="00146E22" w:rsidRDefault="00146E22" w:rsidP="00146E2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Unidade</w:t>
            </w:r>
          </w:p>
        </w:tc>
      </w:tr>
      <w:tr w:rsidR="00146E22" w:rsidRPr="00146E22" w14:paraId="359B97F5" w14:textId="77777777" w:rsidTr="000469AD">
        <w:trPr>
          <w:trHeight w:val="288"/>
        </w:trPr>
        <w:tc>
          <w:tcPr>
            <w:tcW w:w="3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E157" w14:textId="77777777" w:rsidR="00146E22" w:rsidRPr="00146E22" w:rsidRDefault="00146E22" w:rsidP="000469A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Modem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9CA0" w14:textId="77777777" w:rsidR="00146E22" w:rsidRPr="00146E22" w:rsidRDefault="00146E22" w:rsidP="00146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2.500,00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6DAE" w14:textId="77777777" w:rsidR="00146E22" w:rsidRPr="00146E22" w:rsidRDefault="00146E22" w:rsidP="000469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46E22" w:rsidRPr="00146E22" w14:paraId="2E1DABFC" w14:textId="77777777" w:rsidTr="000469AD">
        <w:trPr>
          <w:trHeight w:val="288"/>
        </w:trPr>
        <w:tc>
          <w:tcPr>
            <w:tcW w:w="3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173A3" w14:textId="77777777" w:rsidR="00146E22" w:rsidRPr="00146E22" w:rsidRDefault="00146E22" w:rsidP="000469A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Cabeamento e Fibra ótica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01B0" w14:textId="77777777" w:rsidR="00146E22" w:rsidRPr="00146E22" w:rsidRDefault="00146E22" w:rsidP="00146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15.370,00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B618" w14:textId="77777777" w:rsidR="00146E22" w:rsidRPr="00146E22" w:rsidRDefault="00146E22" w:rsidP="000469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146E22" w:rsidRPr="00146E22" w14:paraId="6A4115B2" w14:textId="77777777" w:rsidTr="000469AD">
        <w:trPr>
          <w:trHeight w:val="288"/>
        </w:trPr>
        <w:tc>
          <w:tcPr>
            <w:tcW w:w="3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BA05D" w14:textId="77777777" w:rsidR="00146E22" w:rsidRPr="00146E22" w:rsidRDefault="00146E22" w:rsidP="00146E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Roteador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E402" w14:textId="77777777" w:rsidR="00146E22" w:rsidRPr="00146E22" w:rsidRDefault="00146E22" w:rsidP="00146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2.300,00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DA7F" w14:textId="77777777" w:rsidR="00146E22" w:rsidRPr="00146E22" w:rsidRDefault="00146E22" w:rsidP="000469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46E22" w:rsidRPr="00146E22" w14:paraId="13328D4A" w14:textId="77777777" w:rsidTr="000469AD">
        <w:trPr>
          <w:trHeight w:val="288"/>
        </w:trPr>
        <w:tc>
          <w:tcPr>
            <w:tcW w:w="3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4C84" w14:textId="77777777" w:rsidR="00146E22" w:rsidRPr="00146E22" w:rsidRDefault="00146E22" w:rsidP="00146E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Swtich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51A7" w14:textId="77777777" w:rsidR="00146E22" w:rsidRPr="00146E22" w:rsidRDefault="00146E22" w:rsidP="00146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16.316,60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2426" w14:textId="77777777" w:rsidR="00146E22" w:rsidRPr="00146E22" w:rsidRDefault="00146E22" w:rsidP="000469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146E22" w:rsidRPr="00146E22" w14:paraId="0AB1D907" w14:textId="77777777" w:rsidTr="000469AD">
        <w:trPr>
          <w:trHeight w:val="288"/>
        </w:trPr>
        <w:tc>
          <w:tcPr>
            <w:tcW w:w="3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319C4" w14:textId="77777777" w:rsidR="00146E22" w:rsidRPr="00146E22" w:rsidRDefault="00146E22" w:rsidP="00146E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Impressoras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2B6E" w14:textId="77777777" w:rsidR="00146E22" w:rsidRPr="00146E22" w:rsidRDefault="00146E22" w:rsidP="00146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6.694,14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C96A" w14:textId="77777777" w:rsidR="00146E22" w:rsidRPr="00146E22" w:rsidRDefault="00146E22" w:rsidP="000469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46E22" w:rsidRPr="00146E22" w14:paraId="3E67CFF6" w14:textId="77777777" w:rsidTr="000469AD">
        <w:trPr>
          <w:trHeight w:val="288"/>
        </w:trPr>
        <w:tc>
          <w:tcPr>
            <w:tcW w:w="3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9C23" w14:textId="77777777" w:rsidR="00146E22" w:rsidRPr="00146E22" w:rsidRDefault="00146E22" w:rsidP="00146E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Telefones 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C635" w14:textId="77777777" w:rsidR="00146E22" w:rsidRPr="00146E22" w:rsidRDefault="00146E22" w:rsidP="00146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1.980,00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8A6B" w14:textId="77777777" w:rsidR="00146E22" w:rsidRPr="00146E22" w:rsidRDefault="00146E22" w:rsidP="000469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146E22" w:rsidRPr="00146E22" w14:paraId="34951D83" w14:textId="77777777" w:rsidTr="000469AD">
        <w:trPr>
          <w:trHeight w:val="288"/>
        </w:trPr>
        <w:tc>
          <w:tcPr>
            <w:tcW w:w="3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E6D6" w14:textId="77777777" w:rsidR="00146E22" w:rsidRPr="00146E22" w:rsidRDefault="00146E22" w:rsidP="00146E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Computadores</w:t>
            </w:r>
          </w:p>
        </w:tc>
        <w:tc>
          <w:tcPr>
            <w:tcW w:w="396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16ABE" w14:textId="77777777" w:rsidR="00146E22" w:rsidRPr="00146E22" w:rsidRDefault="00146E22" w:rsidP="00146E2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75.000,00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8F469" w14:textId="77777777" w:rsidR="00146E22" w:rsidRPr="00146E22" w:rsidRDefault="00146E22" w:rsidP="000469AD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</w:tr>
      <w:tr w:rsidR="00146E22" w:rsidRPr="00146E22" w14:paraId="27D13079" w14:textId="77777777" w:rsidTr="000469AD">
        <w:trPr>
          <w:trHeight w:val="288"/>
        </w:trPr>
        <w:tc>
          <w:tcPr>
            <w:tcW w:w="3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799FB5D" w14:textId="77777777" w:rsidR="00146E22" w:rsidRPr="00146E22" w:rsidRDefault="00146E22" w:rsidP="00146E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55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CF148" w14:textId="77777777" w:rsidR="00146E22" w:rsidRPr="00146E22" w:rsidRDefault="00146E22" w:rsidP="00146E22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146E22">
              <w:rPr>
                <w:rFonts w:ascii="Calibri" w:hAnsi="Calibri" w:cs="Calibri"/>
                <w:color w:val="FF0000"/>
                <w:sz w:val="22"/>
                <w:szCs w:val="22"/>
              </w:rPr>
              <w:t>120.160,74</w:t>
            </w:r>
          </w:p>
        </w:tc>
      </w:tr>
    </w:tbl>
    <w:p w14:paraId="0FB8DB77" w14:textId="77777777" w:rsidR="00E224BF" w:rsidRPr="009C699F" w:rsidRDefault="00E224BF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4E213E5" w14:textId="77777777" w:rsidR="00EF6C30" w:rsidRPr="009C699F" w:rsidRDefault="00EF6C30" w:rsidP="00F9440B">
      <w:pPr>
        <w:pStyle w:val="Heading1"/>
        <w:numPr>
          <w:ilvl w:val="0"/>
          <w:numId w:val="0"/>
        </w:numPr>
        <w:spacing w:line="360" w:lineRule="auto"/>
        <w:ind w:left="360" w:hanging="360"/>
        <w:rPr>
          <w:rFonts w:cs="Arial"/>
          <w:sz w:val="24"/>
          <w:szCs w:val="24"/>
        </w:rPr>
      </w:pPr>
    </w:p>
    <w:p w14:paraId="4022018C" w14:textId="77777777" w:rsidR="00AA04B9" w:rsidRPr="00BA50CE" w:rsidRDefault="00781A49" w:rsidP="00F9440B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rPr>
          <w:rFonts w:cs="Arial"/>
          <w:szCs w:val="28"/>
        </w:rPr>
      </w:pPr>
      <w:bookmarkStart w:id="22" w:name="_Toc209846496"/>
      <w:bookmarkStart w:id="23" w:name="_Toc212890619"/>
      <w:bookmarkEnd w:id="13"/>
      <w:bookmarkEnd w:id="14"/>
      <w:r w:rsidRPr="00BA50CE">
        <w:rPr>
          <w:rFonts w:cs="Arial"/>
          <w:szCs w:val="28"/>
        </w:rPr>
        <w:br w:type="page"/>
      </w:r>
      <w:bookmarkStart w:id="24" w:name="_Toc428226485"/>
      <w:bookmarkStart w:id="25" w:name="_Toc446186243"/>
      <w:r w:rsidR="00A23B97" w:rsidRPr="00BA50CE">
        <w:rPr>
          <w:rFonts w:cs="Arial"/>
          <w:szCs w:val="28"/>
        </w:rPr>
        <w:lastRenderedPageBreak/>
        <w:t>PLANEJAMENTO DO SI</w:t>
      </w:r>
      <w:bookmarkEnd w:id="22"/>
      <w:bookmarkEnd w:id="23"/>
      <w:r w:rsidR="00A23B97" w:rsidRPr="00BA50CE">
        <w:rPr>
          <w:rFonts w:cs="Arial"/>
          <w:szCs w:val="28"/>
        </w:rPr>
        <w:t>TE</w:t>
      </w:r>
      <w:bookmarkEnd w:id="24"/>
      <w:bookmarkEnd w:id="25"/>
    </w:p>
    <w:p w14:paraId="73A22B07" w14:textId="77777777" w:rsidR="00B50FF2" w:rsidRPr="009C699F" w:rsidRDefault="00B50FF2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26" w:name="_Toc209846497"/>
      <w:bookmarkStart w:id="27" w:name="_Toc212890620"/>
    </w:p>
    <w:p w14:paraId="2F599D36" w14:textId="77777777" w:rsidR="00B50FF2" w:rsidRPr="009C699F" w:rsidRDefault="00B50FF2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>Este tópico deve contemplar o f</w:t>
      </w:r>
      <w:r w:rsidR="00C42D7F" w:rsidRPr="009C699F">
        <w:rPr>
          <w:rFonts w:ascii="Arial" w:eastAsia="Arial" w:hAnsi="Arial" w:cs="Arial"/>
          <w:sz w:val="24"/>
          <w:szCs w:val="24"/>
        </w:rPr>
        <w:t>uncionamento do site e d</w:t>
      </w:r>
      <w:r w:rsidRPr="009C699F">
        <w:rPr>
          <w:rFonts w:ascii="Arial" w:eastAsia="Arial" w:hAnsi="Arial" w:cs="Arial"/>
          <w:sz w:val="24"/>
          <w:szCs w:val="24"/>
        </w:rPr>
        <w:t>eve conter os seguintes tópicos:</w:t>
      </w:r>
    </w:p>
    <w:p w14:paraId="1BF0E93A" w14:textId="77777777" w:rsidR="00C42D7F" w:rsidRPr="009C699F" w:rsidRDefault="00AA04B9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Descrição da estrutura do </w:t>
      </w:r>
      <w:bookmarkStart w:id="28" w:name="_Ref212884831"/>
      <w:bookmarkEnd w:id="26"/>
      <w:bookmarkEnd w:id="27"/>
      <w:r w:rsidR="00C42D7F" w:rsidRPr="009C699F">
        <w:rPr>
          <w:rFonts w:ascii="Arial" w:eastAsia="Arial" w:hAnsi="Arial" w:cs="Arial"/>
          <w:sz w:val="24"/>
          <w:szCs w:val="24"/>
        </w:rPr>
        <w:t>site</w:t>
      </w:r>
    </w:p>
    <w:p w14:paraId="043009ED" w14:textId="77777777" w:rsidR="00AA04B9" w:rsidRPr="009C699F" w:rsidRDefault="00AA04B9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hAnsi="Arial" w:cs="Arial"/>
          <w:sz w:val="24"/>
          <w:szCs w:val="24"/>
        </w:rPr>
        <w:t xml:space="preserve">Mapa do </w:t>
      </w:r>
      <w:bookmarkEnd w:id="28"/>
      <w:r w:rsidR="005113EE" w:rsidRPr="009C699F">
        <w:rPr>
          <w:rFonts w:ascii="Arial" w:eastAsia="Arial" w:hAnsi="Arial" w:cs="Arial"/>
          <w:sz w:val="24"/>
          <w:szCs w:val="24"/>
        </w:rPr>
        <w:t>site</w:t>
      </w:r>
    </w:p>
    <w:p w14:paraId="41F970E3" w14:textId="77777777" w:rsidR="00C42D7F" w:rsidRPr="009C699F" w:rsidRDefault="00C42D7F" w:rsidP="00F9440B">
      <w:pPr>
        <w:numPr>
          <w:ilvl w:val="0"/>
          <w:numId w:val="3"/>
        </w:num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hAnsi="Arial" w:cs="Arial"/>
          <w:sz w:val="24"/>
          <w:szCs w:val="24"/>
        </w:rPr>
        <w:t xml:space="preserve">Layout do </w:t>
      </w:r>
      <w:r w:rsidRPr="009C699F">
        <w:rPr>
          <w:rFonts w:ascii="Arial" w:eastAsia="Arial" w:hAnsi="Arial" w:cs="Arial"/>
          <w:sz w:val="24"/>
          <w:szCs w:val="24"/>
        </w:rPr>
        <w:t>site</w:t>
      </w:r>
    </w:p>
    <w:p w14:paraId="196C7940" w14:textId="77777777" w:rsidR="00C42AA0" w:rsidRPr="00BA50CE" w:rsidRDefault="00C42AA0" w:rsidP="00F9440B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rFonts w:cs="Arial"/>
          <w:szCs w:val="28"/>
        </w:rPr>
      </w:pPr>
      <w:r w:rsidRPr="00BA50CE">
        <w:rPr>
          <w:rFonts w:eastAsia="Arial" w:cs="Arial"/>
          <w:szCs w:val="28"/>
        </w:rPr>
        <w:br w:type="page"/>
      </w:r>
      <w:bookmarkStart w:id="29" w:name="_Toc428226486"/>
      <w:bookmarkStart w:id="30" w:name="_Toc446186244"/>
      <w:r w:rsidRPr="00BA50CE">
        <w:rPr>
          <w:rFonts w:cs="Arial"/>
          <w:szCs w:val="28"/>
        </w:rPr>
        <w:lastRenderedPageBreak/>
        <w:t>TELAS DO WEBSITE</w:t>
      </w:r>
      <w:bookmarkEnd w:id="29"/>
      <w:bookmarkEnd w:id="30"/>
    </w:p>
    <w:p w14:paraId="71745C58" w14:textId="77777777" w:rsidR="00C42AA0" w:rsidRPr="009C699F" w:rsidRDefault="00C42AA0" w:rsidP="00496B02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807A2D8" w14:textId="77777777" w:rsidR="00C42AA0" w:rsidRPr="009C699F" w:rsidRDefault="00115900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Inserir neste tópico as telas, descrições e códigos </w:t>
      </w:r>
      <w:r w:rsidR="00C42AA0" w:rsidRPr="009C699F">
        <w:rPr>
          <w:rFonts w:ascii="Arial" w:eastAsia="Arial" w:hAnsi="Arial" w:cs="Arial"/>
          <w:sz w:val="24"/>
          <w:szCs w:val="24"/>
        </w:rPr>
        <w:t xml:space="preserve">do </w:t>
      </w:r>
      <w:r w:rsidRPr="009C699F">
        <w:rPr>
          <w:rFonts w:ascii="Arial" w:eastAsia="Arial" w:hAnsi="Arial" w:cs="Arial"/>
          <w:sz w:val="24"/>
          <w:szCs w:val="24"/>
        </w:rPr>
        <w:t>website</w:t>
      </w:r>
      <w:r w:rsidR="00C42AA0" w:rsidRPr="009C699F">
        <w:rPr>
          <w:rFonts w:ascii="Arial" w:eastAsia="Arial" w:hAnsi="Arial" w:cs="Arial"/>
          <w:sz w:val="24"/>
          <w:szCs w:val="24"/>
        </w:rPr>
        <w:t>.</w:t>
      </w:r>
    </w:p>
    <w:p w14:paraId="096977B2" w14:textId="706658D5" w:rsidR="001F2A61" w:rsidRPr="0039323B" w:rsidRDefault="006544BE" w:rsidP="0039323B">
      <w:pPr>
        <w:pStyle w:val="Heading1"/>
        <w:tabs>
          <w:tab w:val="clear" w:pos="360"/>
          <w:tab w:val="num" w:pos="709"/>
        </w:tabs>
        <w:spacing w:line="360" w:lineRule="auto"/>
        <w:ind w:left="709" w:hanging="709"/>
        <w:jc w:val="both"/>
        <w:rPr>
          <w:rFonts w:eastAsia="Arial" w:cs="Arial"/>
          <w:szCs w:val="28"/>
        </w:rPr>
      </w:pPr>
      <w:r w:rsidRPr="00BA50CE">
        <w:rPr>
          <w:rFonts w:cs="Arial"/>
          <w:szCs w:val="28"/>
        </w:rPr>
        <w:br w:type="page"/>
      </w:r>
      <w:bookmarkStart w:id="31" w:name="_Toc428226487"/>
      <w:bookmarkStart w:id="32" w:name="_Toc446186245"/>
      <w:r w:rsidRPr="00BA50CE">
        <w:rPr>
          <w:rFonts w:eastAsia="Arial" w:cs="Arial"/>
          <w:szCs w:val="28"/>
        </w:rPr>
        <w:lastRenderedPageBreak/>
        <w:t>MODELAGEM DE DADOS</w:t>
      </w:r>
      <w:bookmarkEnd w:id="31"/>
      <w:bookmarkEnd w:id="32"/>
    </w:p>
    <w:p w14:paraId="50FE5DDA" w14:textId="0DE5FF14" w:rsidR="0039323B" w:rsidRDefault="0039323B" w:rsidP="0039323B">
      <w:pPr>
        <w:spacing w:before="120" w:after="100" w:afterAutospacing="1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39323B">
        <w:rPr>
          <w:rFonts w:ascii="Arial" w:eastAsia="Arial" w:hAnsi="Arial" w:cs="Arial"/>
          <w:b/>
          <w:bCs/>
          <w:sz w:val="24"/>
          <w:szCs w:val="24"/>
        </w:rPr>
        <w:t>Modelo de Entidade Relacionamento-MER</w:t>
      </w:r>
      <w:r>
        <w:rPr>
          <w:rFonts w:ascii="Arial" w:eastAsia="Arial" w:hAnsi="Arial" w:cs="Arial"/>
          <w:b/>
          <w:bCs/>
          <w:sz w:val="24"/>
          <w:szCs w:val="24"/>
        </w:rPr>
        <w:t>:</w:t>
      </w:r>
      <w:r w:rsidR="00950F30" w:rsidRPr="00950F30">
        <w:rPr>
          <w:noProof/>
        </w:rPr>
        <w:t xml:space="preserve"> </w:t>
      </w:r>
      <w:r w:rsidR="00950F30">
        <w:rPr>
          <w:noProof/>
        </w:rPr>
        <w:drawing>
          <wp:inline distT="0" distB="0" distL="0" distR="0" wp14:anchorId="29A58AAB" wp14:editId="7D740B98">
            <wp:extent cx="5860112" cy="372182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4909" cy="372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57CC" w14:textId="5B507D31" w:rsidR="00950F30" w:rsidRDefault="00950F30" w:rsidP="0039323B">
      <w:pPr>
        <w:spacing w:before="120" w:after="100" w:afterAutospacing="1" w:line="36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Descrição das Entidades: </w:t>
      </w:r>
    </w:p>
    <w:p w14:paraId="41C875FE" w14:textId="565AFF08" w:rsidR="00950F30" w:rsidRDefault="0039323B" w:rsidP="0039323B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Empresa: </w:t>
      </w:r>
      <w:r w:rsidRPr="0039323B">
        <w:rPr>
          <w:rFonts w:ascii="Arial" w:eastAsia="Arial" w:hAnsi="Arial" w:cs="Arial"/>
          <w:sz w:val="24"/>
          <w:szCs w:val="24"/>
        </w:rPr>
        <w:t xml:space="preserve">A entidade </w:t>
      </w:r>
      <w:r w:rsidRPr="00950F30">
        <w:rPr>
          <w:rFonts w:ascii="Arial" w:eastAsia="Arial" w:hAnsi="Arial" w:cs="Arial"/>
          <w:b/>
          <w:bCs/>
          <w:i/>
          <w:iCs/>
          <w:sz w:val="24"/>
          <w:szCs w:val="24"/>
        </w:rPr>
        <w:t>empresa</w:t>
      </w:r>
      <w:r w:rsidRPr="0039323B">
        <w:rPr>
          <w:rFonts w:ascii="Arial" w:eastAsia="Arial" w:hAnsi="Arial" w:cs="Arial"/>
          <w:sz w:val="24"/>
          <w:szCs w:val="24"/>
        </w:rPr>
        <w:t xml:space="preserve"> recebeu os seguintes atributos: 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Código,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9323B">
        <w:rPr>
          <w:rFonts w:ascii="Arial" w:eastAsia="Arial" w:hAnsi="Arial" w:cs="Arial"/>
          <w:sz w:val="24"/>
          <w:szCs w:val="24"/>
        </w:rPr>
        <w:t xml:space="preserve">para identificação </w:t>
      </w:r>
      <w:r>
        <w:rPr>
          <w:rFonts w:ascii="Arial" w:eastAsia="Arial" w:hAnsi="Arial" w:cs="Arial"/>
          <w:sz w:val="24"/>
          <w:szCs w:val="24"/>
        </w:rPr>
        <w:t>dentro do banco de d</w:t>
      </w:r>
      <w:r w:rsidR="00950F30">
        <w:rPr>
          <w:rFonts w:ascii="Arial" w:eastAsia="Arial" w:hAnsi="Arial" w:cs="Arial"/>
          <w:sz w:val="24"/>
          <w:szCs w:val="24"/>
        </w:rPr>
        <w:t>ad</w:t>
      </w:r>
      <w:r>
        <w:rPr>
          <w:rFonts w:ascii="Arial" w:eastAsia="Arial" w:hAnsi="Arial" w:cs="Arial"/>
          <w:sz w:val="24"/>
          <w:szCs w:val="24"/>
        </w:rPr>
        <w:t>os</w:t>
      </w:r>
      <w:r w:rsidRPr="0039323B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br/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Nome,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9323B">
        <w:rPr>
          <w:rFonts w:ascii="Arial" w:eastAsia="Arial" w:hAnsi="Arial" w:cs="Arial"/>
          <w:sz w:val="24"/>
          <w:szCs w:val="24"/>
        </w:rPr>
        <w:t>Nome da empresa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Endereço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, </w:t>
      </w:r>
      <w:r w:rsidRPr="0039323B">
        <w:rPr>
          <w:rFonts w:ascii="Arial" w:eastAsia="Arial" w:hAnsi="Arial" w:cs="Arial"/>
          <w:sz w:val="24"/>
          <w:szCs w:val="24"/>
        </w:rPr>
        <w:t>Endereço da empresa.</w:t>
      </w:r>
      <w:r w:rsidR="00950F30">
        <w:rPr>
          <w:rFonts w:ascii="Arial" w:eastAsia="Arial" w:hAnsi="Arial" w:cs="Arial"/>
          <w:sz w:val="24"/>
          <w:szCs w:val="24"/>
        </w:rPr>
        <w:br/>
      </w:r>
      <w:r w:rsidR="00950F30" w:rsidRPr="00950F30">
        <w:rPr>
          <w:rFonts w:ascii="Arial" w:eastAsia="Arial" w:hAnsi="Arial" w:cs="Arial"/>
          <w:b/>
          <w:bCs/>
          <w:i/>
          <w:iCs/>
          <w:sz w:val="24"/>
          <w:szCs w:val="24"/>
        </w:rPr>
        <w:t>CNPJ,</w:t>
      </w:r>
      <w:r w:rsidR="00950F30">
        <w:rPr>
          <w:rFonts w:ascii="Arial" w:eastAsia="Arial" w:hAnsi="Arial" w:cs="Arial"/>
          <w:sz w:val="24"/>
          <w:szCs w:val="24"/>
        </w:rPr>
        <w:t xml:space="preserve"> CNPJ da empresa. </w:t>
      </w:r>
    </w:p>
    <w:p w14:paraId="73AA2382" w14:textId="599142A6" w:rsidR="00950F30" w:rsidRDefault="00950F30" w:rsidP="00950F30">
      <w:pPr>
        <w:spacing w:before="120" w:after="100" w:afterAutospacing="1" w:line="360" w:lineRule="auto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Funcionário: </w:t>
      </w:r>
      <w:r w:rsidRPr="0039323B">
        <w:rPr>
          <w:rFonts w:ascii="Arial" w:eastAsia="Arial" w:hAnsi="Arial" w:cs="Arial"/>
          <w:sz w:val="24"/>
          <w:szCs w:val="24"/>
        </w:rPr>
        <w:t xml:space="preserve">A entidade </w:t>
      </w:r>
      <w:r w:rsidRPr="00950F30">
        <w:rPr>
          <w:rFonts w:ascii="Arial" w:eastAsia="Arial" w:hAnsi="Arial" w:cs="Arial"/>
          <w:b/>
          <w:bCs/>
          <w:i/>
          <w:iCs/>
          <w:sz w:val="24"/>
          <w:szCs w:val="24"/>
        </w:rPr>
        <w:t>funcionario</w:t>
      </w:r>
      <w:r w:rsidRPr="0039323B">
        <w:rPr>
          <w:rFonts w:ascii="Arial" w:eastAsia="Arial" w:hAnsi="Arial" w:cs="Arial"/>
          <w:sz w:val="24"/>
          <w:szCs w:val="24"/>
        </w:rPr>
        <w:t xml:space="preserve"> recebeu os seguintes atributos: 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Código,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9323B">
        <w:rPr>
          <w:rFonts w:ascii="Arial" w:eastAsia="Arial" w:hAnsi="Arial" w:cs="Arial"/>
          <w:sz w:val="24"/>
          <w:szCs w:val="24"/>
        </w:rPr>
        <w:t xml:space="preserve">para identificação </w:t>
      </w:r>
      <w:r>
        <w:rPr>
          <w:rFonts w:ascii="Arial" w:eastAsia="Arial" w:hAnsi="Arial" w:cs="Arial"/>
          <w:sz w:val="24"/>
          <w:szCs w:val="24"/>
        </w:rPr>
        <w:t>dos funcinários dentro do banco de dados</w:t>
      </w:r>
      <w:r w:rsidRPr="0039323B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br/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Nome,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nome do funcionário.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Matricula, </w:t>
      </w:r>
      <w:r w:rsidRPr="00950F30">
        <w:rPr>
          <w:rFonts w:ascii="Arial" w:eastAsia="Arial" w:hAnsi="Arial" w:cs="Arial"/>
          <w:sz w:val="24"/>
          <w:szCs w:val="24"/>
        </w:rPr>
        <w:t>Matricula</w:t>
      </w:r>
      <w:r>
        <w:rPr>
          <w:rFonts w:ascii="Arial" w:eastAsia="Arial" w:hAnsi="Arial" w:cs="Arial"/>
          <w:sz w:val="24"/>
          <w:szCs w:val="24"/>
        </w:rPr>
        <w:t xml:space="preserve"> (identificação)</w:t>
      </w:r>
      <w:r w:rsidRPr="00950F30">
        <w:rPr>
          <w:rFonts w:ascii="Arial" w:eastAsia="Arial" w:hAnsi="Arial" w:cs="Arial"/>
          <w:sz w:val="24"/>
          <w:szCs w:val="24"/>
        </w:rPr>
        <w:t xml:space="preserve"> do funcion</w:t>
      </w:r>
      <w:r>
        <w:rPr>
          <w:rFonts w:ascii="Arial" w:eastAsia="Arial" w:hAnsi="Arial" w:cs="Arial"/>
          <w:sz w:val="24"/>
          <w:szCs w:val="24"/>
        </w:rPr>
        <w:t>á</w:t>
      </w:r>
      <w:r w:rsidRPr="00950F30">
        <w:rPr>
          <w:rFonts w:ascii="Arial" w:eastAsia="Arial" w:hAnsi="Arial" w:cs="Arial"/>
          <w:sz w:val="24"/>
          <w:szCs w:val="24"/>
        </w:rPr>
        <w:t>rio</w:t>
      </w:r>
      <w:r w:rsidRPr="0039323B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Admissao</w:t>
      </w:r>
      <w:r w:rsidRPr="00950F30">
        <w:rPr>
          <w:rFonts w:ascii="Arial" w:eastAsia="Arial" w:hAnsi="Arial" w:cs="Arial"/>
          <w:sz w:val="24"/>
          <w:szCs w:val="24"/>
        </w:rPr>
        <w:t>, Data de admissão do funcioario.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</w:p>
    <w:p w14:paraId="1503B197" w14:textId="67E40A0C" w:rsidR="00950F30" w:rsidRDefault="00950F30" w:rsidP="00950F30">
      <w:pPr>
        <w:spacing w:before="120" w:after="100" w:afterAutospacing="1" w:line="360" w:lineRule="auto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Cargos: </w:t>
      </w:r>
      <w:r w:rsidRPr="0039323B">
        <w:rPr>
          <w:rFonts w:ascii="Arial" w:eastAsia="Arial" w:hAnsi="Arial" w:cs="Arial"/>
          <w:sz w:val="24"/>
          <w:szCs w:val="24"/>
        </w:rPr>
        <w:t xml:space="preserve">A entidade </w:t>
      </w:r>
      <w:r w:rsidRPr="00950F30">
        <w:rPr>
          <w:rFonts w:ascii="Arial" w:eastAsia="Arial" w:hAnsi="Arial" w:cs="Arial"/>
          <w:b/>
          <w:bCs/>
          <w:i/>
          <w:iCs/>
          <w:sz w:val="24"/>
          <w:szCs w:val="24"/>
        </w:rPr>
        <w:t>cargos</w:t>
      </w:r>
      <w:r w:rsidRPr="0039323B">
        <w:rPr>
          <w:rFonts w:ascii="Arial" w:eastAsia="Arial" w:hAnsi="Arial" w:cs="Arial"/>
          <w:sz w:val="24"/>
          <w:szCs w:val="24"/>
        </w:rPr>
        <w:t xml:space="preserve"> recebeu os seguintes atributos: 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Código,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9323B">
        <w:rPr>
          <w:rFonts w:ascii="Arial" w:eastAsia="Arial" w:hAnsi="Arial" w:cs="Arial"/>
          <w:sz w:val="24"/>
          <w:szCs w:val="24"/>
        </w:rPr>
        <w:t>para identificação</w:t>
      </w:r>
      <w:r>
        <w:rPr>
          <w:rFonts w:ascii="Arial" w:eastAsia="Arial" w:hAnsi="Arial" w:cs="Arial"/>
          <w:sz w:val="24"/>
          <w:szCs w:val="24"/>
        </w:rPr>
        <w:t xml:space="preserve"> dos cargos</w:t>
      </w:r>
      <w:r w:rsidRPr="0039323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dentro do banco de dados</w:t>
      </w:r>
      <w:r w:rsidRPr="0039323B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lastRenderedPageBreak/>
        <w:t xml:space="preserve">Descrição, </w:t>
      </w:r>
      <w:r w:rsidRPr="00950F30">
        <w:rPr>
          <w:rFonts w:ascii="Arial" w:eastAsia="Arial" w:hAnsi="Arial" w:cs="Arial"/>
          <w:sz w:val="24"/>
          <w:szCs w:val="24"/>
        </w:rPr>
        <w:t>Função exercida pelo cargo.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Salário, </w:t>
      </w:r>
      <w:r w:rsidRPr="00950F30">
        <w:rPr>
          <w:rFonts w:ascii="Arial" w:eastAsia="Arial" w:hAnsi="Arial" w:cs="Arial"/>
          <w:sz w:val="24"/>
          <w:szCs w:val="24"/>
        </w:rPr>
        <w:t>remuneração do cargo.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</w:p>
    <w:p w14:paraId="3E51EEFA" w14:textId="45427A5A" w:rsidR="00950F30" w:rsidRDefault="00950F30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  <w:r w:rsidRPr="00950F30">
        <w:rPr>
          <w:rFonts w:ascii="Arial" w:eastAsia="Arial" w:hAnsi="Arial" w:cs="Arial"/>
          <w:b/>
          <w:bCs/>
          <w:sz w:val="24"/>
          <w:szCs w:val="24"/>
        </w:rPr>
        <w:t>Area: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r w:rsidRPr="00950F30">
        <w:rPr>
          <w:rFonts w:ascii="Arial" w:eastAsia="Arial" w:hAnsi="Arial" w:cs="Arial"/>
          <w:sz w:val="24"/>
          <w:szCs w:val="24"/>
        </w:rPr>
        <w:t xml:space="preserve">A entidade </w:t>
      </w:r>
      <w:r w:rsidRPr="00950F30">
        <w:rPr>
          <w:rFonts w:ascii="Arial" w:eastAsia="Arial" w:hAnsi="Arial" w:cs="Arial"/>
          <w:b/>
          <w:bCs/>
          <w:i/>
          <w:iCs/>
          <w:sz w:val="24"/>
          <w:szCs w:val="24"/>
        </w:rPr>
        <w:t>area</w:t>
      </w:r>
      <w:r w:rsidRPr="00950F30">
        <w:rPr>
          <w:rFonts w:ascii="Arial" w:eastAsia="Arial" w:hAnsi="Arial" w:cs="Arial"/>
          <w:sz w:val="24"/>
          <w:szCs w:val="24"/>
        </w:rPr>
        <w:t xml:space="preserve"> recebeu os seguintes atributos: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br/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Código,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9323B">
        <w:rPr>
          <w:rFonts w:ascii="Arial" w:eastAsia="Arial" w:hAnsi="Arial" w:cs="Arial"/>
          <w:sz w:val="24"/>
          <w:szCs w:val="24"/>
        </w:rPr>
        <w:t xml:space="preserve">para identificação </w:t>
      </w:r>
      <w:r>
        <w:rPr>
          <w:rFonts w:ascii="Arial" w:eastAsia="Arial" w:hAnsi="Arial" w:cs="Arial"/>
          <w:sz w:val="24"/>
          <w:szCs w:val="24"/>
        </w:rPr>
        <w:t>das areas dentro do banco de dados</w:t>
      </w:r>
      <w:r w:rsidRPr="0039323B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br/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Nome,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nome da area.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Sala, </w:t>
      </w:r>
      <w:r>
        <w:rPr>
          <w:rFonts w:ascii="Arial" w:eastAsia="Arial" w:hAnsi="Arial" w:cs="Arial"/>
          <w:sz w:val="24"/>
          <w:szCs w:val="24"/>
        </w:rPr>
        <w:t>s</w:t>
      </w:r>
      <w:r w:rsidRPr="00950F30">
        <w:rPr>
          <w:rFonts w:ascii="Arial" w:eastAsia="Arial" w:hAnsi="Arial" w:cs="Arial"/>
          <w:sz w:val="24"/>
          <w:szCs w:val="24"/>
        </w:rPr>
        <w:t>ala onde se localiza a area.</w:t>
      </w:r>
    </w:p>
    <w:p w14:paraId="58D9D482" w14:textId="76C41ECB" w:rsidR="00950F30" w:rsidRDefault="00950F30" w:rsidP="00950F30">
      <w:pPr>
        <w:spacing w:before="120" w:after="100" w:afterAutospacing="1" w:line="360" w:lineRule="auto"/>
        <w:rPr>
          <w:rFonts w:ascii="Arial" w:eastAsia="Arial" w:hAnsi="Arial" w:cs="Arial"/>
          <w:b/>
          <w:bCs/>
          <w:i/>
          <w:i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Departamento</w:t>
      </w:r>
      <w:r w:rsidRPr="00950F30">
        <w:rPr>
          <w:rFonts w:ascii="Arial" w:eastAsia="Arial" w:hAnsi="Arial" w:cs="Arial"/>
          <w:b/>
          <w:bCs/>
          <w:sz w:val="24"/>
          <w:szCs w:val="24"/>
        </w:rPr>
        <w:t>: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r w:rsidRPr="00950F30">
        <w:rPr>
          <w:rFonts w:ascii="Arial" w:eastAsia="Arial" w:hAnsi="Arial" w:cs="Arial"/>
          <w:sz w:val="24"/>
          <w:szCs w:val="24"/>
        </w:rPr>
        <w:t xml:space="preserve">A entidade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departamento</w:t>
      </w:r>
      <w:r w:rsidRPr="00950F30">
        <w:rPr>
          <w:rFonts w:ascii="Arial" w:eastAsia="Arial" w:hAnsi="Arial" w:cs="Arial"/>
          <w:sz w:val="24"/>
          <w:szCs w:val="24"/>
        </w:rPr>
        <w:t xml:space="preserve"> recebeu os seguintes atributos: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br/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Código,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39323B">
        <w:rPr>
          <w:rFonts w:ascii="Arial" w:eastAsia="Arial" w:hAnsi="Arial" w:cs="Arial"/>
          <w:sz w:val="24"/>
          <w:szCs w:val="24"/>
        </w:rPr>
        <w:t xml:space="preserve">para identificação </w:t>
      </w:r>
      <w:r>
        <w:rPr>
          <w:rFonts w:ascii="Arial" w:eastAsia="Arial" w:hAnsi="Arial" w:cs="Arial"/>
          <w:sz w:val="24"/>
          <w:szCs w:val="24"/>
        </w:rPr>
        <w:t>do departamento dentro do banco de dados</w:t>
      </w:r>
      <w:r w:rsidRPr="0039323B"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>Andar</w:t>
      </w:r>
      <w:r w:rsidRPr="0039323B">
        <w:rPr>
          <w:rFonts w:ascii="Arial" w:eastAsia="Arial" w:hAnsi="Arial" w:cs="Arial"/>
          <w:b/>
          <w:bCs/>
          <w:i/>
          <w:iCs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localização de cada departamento dentro da empresa. 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Nome, </w:t>
      </w:r>
      <w:r w:rsidRPr="00950F30">
        <w:rPr>
          <w:rFonts w:ascii="Arial" w:eastAsia="Arial" w:hAnsi="Arial" w:cs="Arial"/>
          <w:sz w:val="24"/>
          <w:szCs w:val="24"/>
        </w:rPr>
        <w:t>nome do departamento.</w:t>
      </w:r>
      <w:r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</w:p>
    <w:p w14:paraId="5CDE5339" w14:textId="363CAFD0" w:rsidR="007155E5" w:rsidRDefault="007155E5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  <w:r w:rsidRPr="007155E5">
        <w:rPr>
          <w:rFonts w:ascii="Arial" w:eastAsia="Arial" w:hAnsi="Arial" w:cs="Arial"/>
          <w:b/>
          <w:bCs/>
          <w:sz w:val="24"/>
          <w:szCs w:val="24"/>
        </w:rPr>
        <w:t>Descrição Relacionamentos:</w:t>
      </w:r>
      <w:r w:rsidRPr="007155E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br/>
      </w:r>
      <w:r w:rsidRPr="007155E5">
        <w:rPr>
          <w:rFonts w:ascii="Arial" w:eastAsia="Arial" w:hAnsi="Arial" w:cs="Arial"/>
          <w:b/>
          <w:bCs/>
          <w:sz w:val="24"/>
          <w:szCs w:val="24"/>
        </w:rPr>
        <w:t>Possui:</w:t>
      </w:r>
      <w:r>
        <w:rPr>
          <w:rFonts w:ascii="Arial" w:eastAsia="Arial" w:hAnsi="Arial" w:cs="Arial"/>
          <w:sz w:val="24"/>
          <w:szCs w:val="24"/>
        </w:rPr>
        <w:t xml:space="preserve"> Indica os </w:t>
      </w:r>
      <w:r w:rsidRPr="007155E5">
        <w:rPr>
          <w:rFonts w:ascii="Arial" w:eastAsia="Arial" w:hAnsi="Arial" w:cs="Arial"/>
          <w:b/>
          <w:bCs/>
          <w:i/>
          <w:iCs/>
          <w:sz w:val="24"/>
          <w:szCs w:val="24"/>
        </w:rPr>
        <w:t>funcionarios</w:t>
      </w:r>
      <w:r>
        <w:rPr>
          <w:rFonts w:ascii="Arial" w:eastAsia="Arial" w:hAnsi="Arial" w:cs="Arial"/>
          <w:sz w:val="24"/>
          <w:szCs w:val="24"/>
        </w:rPr>
        <w:t xml:space="preserve"> que a </w:t>
      </w:r>
      <w:r w:rsidRPr="007155E5">
        <w:rPr>
          <w:rFonts w:ascii="Arial" w:eastAsia="Arial" w:hAnsi="Arial" w:cs="Arial"/>
          <w:b/>
          <w:bCs/>
          <w:i/>
          <w:iCs/>
          <w:sz w:val="24"/>
          <w:szCs w:val="24"/>
        </w:rPr>
        <w:t>empresa</w:t>
      </w:r>
      <w:r>
        <w:rPr>
          <w:rFonts w:ascii="Arial" w:eastAsia="Arial" w:hAnsi="Arial" w:cs="Arial"/>
          <w:sz w:val="24"/>
          <w:szCs w:val="24"/>
        </w:rPr>
        <w:t xml:space="preserve"> possui.</w:t>
      </w:r>
      <w:r>
        <w:rPr>
          <w:rFonts w:ascii="Arial" w:eastAsia="Arial" w:hAnsi="Arial" w:cs="Arial"/>
          <w:sz w:val="24"/>
          <w:szCs w:val="24"/>
        </w:rPr>
        <w:br/>
      </w:r>
      <w:r w:rsidRPr="007155E5">
        <w:rPr>
          <w:rFonts w:ascii="Arial" w:eastAsia="Arial" w:hAnsi="Arial" w:cs="Arial"/>
          <w:b/>
          <w:bCs/>
          <w:sz w:val="24"/>
          <w:szCs w:val="24"/>
        </w:rPr>
        <w:t>Trabalha:</w:t>
      </w:r>
      <w:r>
        <w:rPr>
          <w:rFonts w:ascii="Arial" w:eastAsia="Arial" w:hAnsi="Arial" w:cs="Arial"/>
          <w:sz w:val="24"/>
          <w:szCs w:val="24"/>
        </w:rPr>
        <w:t xml:space="preserve"> Informa a </w:t>
      </w:r>
      <w:r w:rsidRPr="007155E5">
        <w:rPr>
          <w:rFonts w:ascii="Arial" w:eastAsia="Arial" w:hAnsi="Arial" w:cs="Arial"/>
          <w:b/>
          <w:bCs/>
          <w:i/>
          <w:iCs/>
          <w:sz w:val="24"/>
          <w:szCs w:val="24"/>
        </w:rPr>
        <w:t>area</w:t>
      </w:r>
      <w:r>
        <w:rPr>
          <w:rFonts w:ascii="Arial" w:eastAsia="Arial" w:hAnsi="Arial" w:cs="Arial"/>
          <w:sz w:val="24"/>
          <w:szCs w:val="24"/>
        </w:rPr>
        <w:t xml:space="preserve"> onde os </w:t>
      </w:r>
      <w:r w:rsidRPr="007155E5">
        <w:rPr>
          <w:rFonts w:ascii="Arial" w:eastAsia="Arial" w:hAnsi="Arial" w:cs="Arial"/>
          <w:b/>
          <w:bCs/>
          <w:i/>
          <w:iCs/>
          <w:sz w:val="24"/>
          <w:szCs w:val="24"/>
        </w:rPr>
        <w:t>funcionarios</w:t>
      </w:r>
      <w:r>
        <w:rPr>
          <w:rFonts w:ascii="Arial" w:eastAsia="Arial" w:hAnsi="Arial" w:cs="Arial"/>
          <w:sz w:val="24"/>
          <w:szCs w:val="24"/>
        </w:rPr>
        <w:t xml:space="preserve"> trabalham.</w:t>
      </w:r>
      <w:r>
        <w:rPr>
          <w:rFonts w:ascii="Arial" w:eastAsia="Arial" w:hAnsi="Arial" w:cs="Arial"/>
          <w:sz w:val="24"/>
          <w:szCs w:val="24"/>
        </w:rPr>
        <w:br/>
      </w:r>
      <w:r w:rsidRPr="007155E5">
        <w:rPr>
          <w:rFonts w:ascii="Arial" w:eastAsia="Arial" w:hAnsi="Arial" w:cs="Arial"/>
          <w:b/>
          <w:bCs/>
          <w:sz w:val="24"/>
          <w:szCs w:val="24"/>
        </w:rPr>
        <w:t>Ocupa</w:t>
      </w:r>
      <w:r>
        <w:rPr>
          <w:rFonts w:ascii="Arial" w:eastAsia="Arial" w:hAnsi="Arial" w:cs="Arial"/>
          <w:sz w:val="24"/>
          <w:szCs w:val="24"/>
        </w:rPr>
        <w:t xml:space="preserve">: Informa qual </w:t>
      </w:r>
      <w:r w:rsidRPr="007155E5">
        <w:rPr>
          <w:rFonts w:ascii="Arial" w:eastAsia="Arial" w:hAnsi="Arial" w:cs="Arial"/>
          <w:b/>
          <w:bCs/>
          <w:i/>
          <w:iCs/>
          <w:sz w:val="24"/>
          <w:szCs w:val="24"/>
        </w:rPr>
        <w:t>cargo</w:t>
      </w:r>
      <w:r>
        <w:rPr>
          <w:rFonts w:ascii="Arial" w:eastAsia="Arial" w:hAnsi="Arial" w:cs="Arial"/>
          <w:sz w:val="24"/>
          <w:szCs w:val="24"/>
        </w:rPr>
        <w:t xml:space="preserve"> determinado </w:t>
      </w:r>
      <w:r w:rsidRPr="007155E5">
        <w:rPr>
          <w:rFonts w:ascii="Arial" w:eastAsia="Arial" w:hAnsi="Arial" w:cs="Arial"/>
          <w:b/>
          <w:bCs/>
          <w:i/>
          <w:iCs/>
          <w:sz w:val="24"/>
          <w:szCs w:val="24"/>
        </w:rPr>
        <w:t>funcionario</w:t>
      </w:r>
      <w:r>
        <w:rPr>
          <w:rFonts w:ascii="Arial" w:eastAsia="Arial" w:hAnsi="Arial" w:cs="Arial"/>
          <w:sz w:val="24"/>
          <w:szCs w:val="24"/>
        </w:rPr>
        <w:t xml:space="preserve"> exerce.</w:t>
      </w:r>
      <w:r>
        <w:rPr>
          <w:rFonts w:ascii="Arial" w:eastAsia="Arial" w:hAnsi="Arial" w:cs="Arial"/>
          <w:sz w:val="24"/>
          <w:szCs w:val="24"/>
        </w:rPr>
        <w:br/>
      </w:r>
      <w:r w:rsidRPr="007155E5">
        <w:rPr>
          <w:rFonts w:ascii="Arial" w:eastAsia="Arial" w:hAnsi="Arial" w:cs="Arial"/>
          <w:b/>
          <w:bCs/>
          <w:sz w:val="24"/>
          <w:szCs w:val="24"/>
        </w:rPr>
        <w:t>Contem:</w:t>
      </w:r>
      <w:r>
        <w:rPr>
          <w:rFonts w:ascii="Arial" w:eastAsia="Arial" w:hAnsi="Arial" w:cs="Arial"/>
          <w:sz w:val="24"/>
          <w:szCs w:val="24"/>
        </w:rPr>
        <w:t xml:space="preserve"> Indica quais </w:t>
      </w:r>
      <w:r w:rsidRPr="007155E5">
        <w:rPr>
          <w:rFonts w:ascii="Arial" w:eastAsia="Arial" w:hAnsi="Arial" w:cs="Arial"/>
          <w:b/>
          <w:bCs/>
          <w:i/>
          <w:iCs/>
          <w:sz w:val="24"/>
          <w:szCs w:val="24"/>
        </w:rPr>
        <w:t>departamentos</w:t>
      </w:r>
      <w:r>
        <w:rPr>
          <w:rFonts w:ascii="Arial" w:eastAsia="Arial" w:hAnsi="Arial" w:cs="Arial"/>
          <w:sz w:val="24"/>
          <w:szCs w:val="24"/>
        </w:rPr>
        <w:t xml:space="preserve"> estão em determinada </w:t>
      </w:r>
      <w:r w:rsidRPr="007155E5">
        <w:rPr>
          <w:rFonts w:ascii="Arial" w:eastAsia="Arial" w:hAnsi="Arial" w:cs="Arial"/>
          <w:b/>
          <w:bCs/>
          <w:i/>
          <w:iCs/>
          <w:sz w:val="24"/>
          <w:szCs w:val="24"/>
        </w:rPr>
        <w:t>area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13194CE" w14:textId="4E923501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5A08404D" w14:textId="0997BB1E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1CF22C04" w14:textId="118F5F30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44435DB9" w14:textId="676F5F44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36A6A479" w14:textId="32007798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56F8E08D" w14:textId="24CB755D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2C623918" w14:textId="4F350C0F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411C7A15" w14:textId="7C846146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7D94BEF9" w14:textId="4E6F6319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22398DAD" w14:textId="14FCE64A" w:rsid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451B6073" w14:textId="34A28B07" w:rsidR="00697C56" w:rsidRPr="00697C56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697C56"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Modelo Lógico: </w:t>
      </w:r>
    </w:p>
    <w:p w14:paraId="3DEE65FE" w14:textId="4D3B8EB6" w:rsidR="00697C56" w:rsidRPr="007155E5" w:rsidRDefault="00697C56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DECCD0" wp14:editId="7F21CBBE">
            <wp:extent cx="5710444" cy="4985468"/>
            <wp:effectExtent l="0" t="0" r="508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57" cy="502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B008" w14:textId="77777777" w:rsidR="00950F30" w:rsidRDefault="00950F30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03E5138B" w14:textId="62FE7EB1" w:rsidR="00950F30" w:rsidRDefault="00950F30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14:paraId="01C8F24A" w14:textId="77777777" w:rsidR="00950F30" w:rsidRDefault="00950F30" w:rsidP="00950F30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3EA5A4A5" w14:textId="77777777" w:rsidR="00950F30" w:rsidRDefault="00950F30" w:rsidP="0039323B">
      <w:pPr>
        <w:spacing w:before="120" w:after="100" w:afterAutospacing="1" w:line="360" w:lineRule="auto"/>
        <w:rPr>
          <w:rFonts w:ascii="Arial" w:eastAsia="Arial" w:hAnsi="Arial" w:cs="Arial"/>
          <w:sz w:val="24"/>
          <w:szCs w:val="24"/>
        </w:rPr>
      </w:pPr>
    </w:p>
    <w:p w14:paraId="01290A02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E718F2C" w14:textId="77777777" w:rsidR="00A03C57" w:rsidRPr="00BA50CE" w:rsidRDefault="00A03C57" w:rsidP="00F9440B">
      <w:pPr>
        <w:pStyle w:val="Heading1"/>
        <w:spacing w:line="360" w:lineRule="auto"/>
        <w:rPr>
          <w:rFonts w:cs="Arial"/>
          <w:szCs w:val="28"/>
        </w:rPr>
      </w:pPr>
      <w:bookmarkStart w:id="33" w:name="_Toc446186246"/>
      <w:r w:rsidRPr="00BA50CE">
        <w:rPr>
          <w:rFonts w:cs="Arial"/>
          <w:szCs w:val="28"/>
        </w:rPr>
        <w:lastRenderedPageBreak/>
        <w:t>LÓGICA DE PROGRAMAÇÃO</w:t>
      </w:r>
      <w:bookmarkEnd w:id="33"/>
    </w:p>
    <w:p w14:paraId="058E576B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0BC46FA" w14:textId="77777777" w:rsidR="00A03C57" w:rsidRPr="009C699F" w:rsidRDefault="00A03C5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Neste item inserir o pseudocódigo e código-fonte em linguagem </w:t>
      </w:r>
      <w:r w:rsidR="00BE7DD1">
        <w:rPr>
          <w:rFonts w:ascii="Arial" w:eastAsia="Arial" w:hAnsi="Arial" w:cs="Arial"/>
          <w:sz w:val="24"/>
          <w:szCs w:val="24"/>
        </w:rPr>
        <w:t>Python</w:t>
      </w:r>
      <w:r w:rsidRPr="009C699F">
        <w:rPr>
          <w:rFonts w:ascii="Arial" w:eastAsia="Arial" w:hAnsi="Arial" w:cs="Arial"/>
          <w:sz w:val="24"/>
          <w:szCs w:val="24"/>
        </w:rPr>
        <w:t xml:space="preserve">.  </w:t>
      </w:r>
    </w:p>
    <w:p w14:paraId="11FBAF44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7F759A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7CF9419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171665C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70CB1D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2CDC65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40FE5C2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0EE1FDD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4939B4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6376EC2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A0BD14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C826F60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F777D0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BC3A69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2198B6F" w14:textId="41D9E839" w:rsidR="00F72D71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AE9983" w14:textId="77777777" w:rsidR="004D0ED6" w:rsidRPr="009C699F" w:rsidRDefault="004D0ED6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907117E" w14:textId="77777777" w:rsidR="00F72D71" w:rsidRPr="009C699F" w:rsidRDefault="00F72D71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F36E576" w14:textId="77777777" w:rsidR="002475F4" w:rsidRPr="00BA50CE" w:rsidRDefault="00B83076" w:rsidP="00F9440B">
      <w:pPr>
        <w:pStyle w:val="Heading1"/>
        <w:spacing w:line="360" w:lineRule="auto"/>
        <w:rPr>
          <w:rFonts w:cs="Arial"/>
          <w:szCs w:val="28"/>
        </w:rPr>
      </w:pPr>
      <w:bookmarkStart w:id="34" w:name="_Toc428226489"/>
      <w:bookmarkStart w:id="35" w:name="_Toc446186247"/>
      <w:r w:rsidRPr="00BA50CE">
        <w:rPr>
          <w:rFonts w:cs="Arial"/>
          <w:szCs w:val="28"/>
        </w:rPr>
        <w:lastRenderedPageBreak/>
        <w:t>SEGURANÇA DA INFORMAÇÃO</w:t>
      </w:r>
      <w:bookmarkEnd w:id="34"/>
      <w:bookmarkEnd w:id="35"/>
    </w:p>
    <w:p w14:paraId="17EDF8D9" w14:textId="1F7050FC" w:rsidR="004D0ED6" w:rsidRPr="004D0ED6" w:rsidRDefault="004D0ED6" w:rsidP="004D0E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D0ED6">
        <w:rPr>
          <w:rFonts w:ascii="Arial" w:hAnsi="Arial" w:cs="Arial"/>
          <w:b/>
          <w:bCs/>
          <w:sz w:val="24"/>
          <w:szCs w:val="24"/>
        </w:rPr>
        <w:t>POLÍTICAS DE SEGURANÇA GEEK WORLD</w:t>
      </w:r>
    </w:p>
    <w:p w14:paraId="46C8D0DD" w14:textId="4F2B025D" w:rsid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b/>
          <w:bCs/>
          <w:sz w:val="24"/>
          <w:szCs w:val="24"/>
        </w:rPr>
        <w:t xml:space="preserve">. </w:t>
      </w:r>
      <w:r w:rsidRPr="004D0ED6">
        <w:rPr>
          <w:rFonts w:ascii="Arial" w:hAnsi="Arial" w:cs="Arial"/>
          <w:sz w:val="24"/>
          <w:szCs w:val="24"/>
        </w:rPr>
        <w:t>A presente política de Privacidade tem por finalidade demostrar o compromisso da loja Geek World, com a privacidade e a proteção dos dados pessoais coletados de seus usuários, estabelecendo regras sobre a obtenção, uso e armazenamento dos dados, dentro do escopo dos serviços e funcionalidades do seu portal, além do registro das atividades de acordo com as leis em vigor, com transparência e clareza junto ao usuário e ao mercado em geral.</w:t>
      </w:r>
    </w:p>
    <w:p w14:paraId="40068366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2101802F" w14:textId="73ABC7D3" w:rsid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.Como </w:t>
      </w:r>
      <w:r w:rsidRPr="004D0ED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condição para acesso e uso das funcionalidades exclusivas do Portal, </w:t>
      </w:r>
      <w:r w:rsidRPr="004D0ED6"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>o usuário declara que ao aceitá-las fez a leitura completa e atenta da presente Política de Privacidade, estando plenamente ciente, conferindo assim sua livre e expressa concordância com as regras aqui estipuladas.</w:t>
      </w:r>
      <w:r w:rsidRPr="004D0ED6">
        <w:rPr>
          <w:rFonts w:ascii="Arial" w:hAnsi="Arial" w:cs="Arial"/>
          <w:sz w:val="24"/>
          <w:szCs w:val="24"/>
        </w:rPr>
        <w:t xml:space="preserve"> </w:t>
      </w:r>
    </w:p>
    <w:p w14:paraId="201DDD1E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519F5301" w14:textId="34B89E4B" w:rsid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. Empregamos medidas técnicas e organizacionais para proteger suas informações e seus dados pessoais. Os dados serão armazenados em um ambiente operacional seguro que não é acessível ao público. Ademais, nos esforçamos constantemente para proteger a privacidade dos dados pessoais e demais informações que são armazenadas, contudo, não se pode garantir total segurança. O uso não autorizado de contas, falha de hardware ou de software, bem como outros fatores podem comprometer a segurança de seus dados pessoais a qualquer momento. Neste sentido, nenhuma transmissão pela internet pode ser garantida como completamente segura. Consequentemente, a loja Geek World, suas empresas parceiras e afins, terceiros, provedores de serviços e seus respectivos escritórios diretores, empregados e agentes não representam, autorizam ou garantem que informações pessoais estarão protegidas contra invasão de “hackers” ou qualquer outra forma ou dispositivo desautorizado no ambiente da internet. Por isso, caso o </w:t>
      </w:r>
      <w:r w:rsidRPr="004D0ED6">
        <w:rPr>
          <w:rFonts w:ascii="Arial" w:hAnsi="Arial" w:cs="Arial"/>
          <w:b/>
          <w:bCs/>
          <w:sz w:val="24"/>
          <w:szCs w:val="24"/>
        </w:rPr>
        <w:t xml:space="preserve">Usuário </w:t>
      </w:r>
      <w:r w:rsidRPr="004D0ED6">
        <w:rPr>
          <w:rFonts w:ascii="Arial" w:hAnsi="Arial" w:cs="Arial"/>
          <w:sz w:val="24"/>
          <w:szCs w:val="24"/>
        </w:rPr>
        <w:t>identifique ou tome conhecimento de algo que comprometa a segurança dos dados pessoais, pedimos que entre em contato por e-mail ou outra forma de contato que você escolher dentre as disponibilizadas por nós para este fim.</w:t>
      </w:r>
    </w:p>
    <w:p w14:paraId="299D6748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68403596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b/>
          <w:bCs/>
          <w:sz w:val="24"/>
          <w:szCs w:val="24"/>
        </w:rPr>
        <w:t>Cookie:</w:t>
      </w:r>
      <w:r w:rsidRPr="004D0ED6">
        <w:rPr>
          <w:rFonts w:ascii="Arial" w:hAnsi="Arial" w:cs="Arial"/>
          <w:sz w:val="24"/>
          <w:szCs w:val="24"/>
        </w:rPr>
        <w:t xml:space="preserve"> arquivo de texto enviado pelo servidor do Portal geek world.com para o computador do Internauta, com a finalidade de identificar o seu computador, personalizar os acessos e obter dados de navegação, como páginas visitadas ou links clicados. Um Cookie é atribuído individualmente a cada computador; ele não pode ser usado para executar programas, tampouco infectar computadores com códigos maliciosos de qualquer espécie, tais como vírus, trojans etc., e pode ser lido apenas pelo servidor que o envio.</w:t>
      </w:r>
    </w:p>
    <w:p w14:paraId="0254AEBC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05C023B7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>Criptografia: nome dado ao processo de codificação de informações. As informações são codificadas (embaralhadas) na origem e decodificadas no destino, dificultando, dessa forma, que sejam decifradas durante o tráfego na internet.</w:t>
      </w:r>
    </w:p>
    <w:p w14:paraId="2F34A2F7" w14:textId="77777777" w:rsid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>. Firewall: nome dado ao dispositivo físico e/ou lógico de uma rede de computadores que tem por objetivo aplicar uma política de segurança a um determinado ponto controle da rede. Sua função consiste em regular o tráfego de dados entre redes distintas e impedir a transmissão e/ou recepção de acessos nocivos ou não autorizados de uma rede para outra.</w:t>
      </w:r>
    </w:p>
    <w:p w14:paraId="2C267748" w14:textId="77777777" w:rsid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3726C68D" w14:textId="115CB20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 </w:t>
      </w:r>
    </w:p>
    <w:p w14:paraId="659BD9FD" w14:textId="77777777" w:rsidR="004D0ED6" w:rsidRPr="004D0ED6" w:rsidRDefault="004D0ED6" w:rsidP="004D0E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0ED6">
        <w:rPr>
          <w:rFonts w:ascii="Arial" w:hAnsi="Arial" w:cs="Arial"/>
          <w:b/>
          <w:bCs/>
          <w:sz w:val="24"/>
          <w:szCs w:val="24"/>
        </w:rPr>
        <w:lastRenderedPageBreak/>
        <w:t xml:space="preserve">Utilização das informações coletadas </w:t>
      </w:r>
    </w:p>
    <w:p w14:paraId="2706BA78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1. Sem prejuízo das demais disposições descritas neste documento, o Internauta declara ter ciência e concorda que a geekworld.com.br poderá utilizar as informações coletadas para os seguintes propósitos gerais: </w:t>
      </w:r>
    </w:p>
    <w:p w14:paraId="482C553A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a. Fornecer, manter, proteger, desenvolver e melhorar o Portal geekworld.com.br e sua segurança; </w:t>
      </w:r>
    </w:p>
    <w:p w14:paraId="67CE5E6C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b. Enviar comunicados aos Usuários sobre ofertas, novidades ou novos serviços próprios e de terceiros da geekworld.com.br; </w:t>
      </w:r>
    </w:p>
    <w:p w14:paraId="73093298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c. Manter atualizados os cadastros dos Usuários para fins de contato telefônico, por correio eletrônico, via mala direta, SMS ou outros meios de comunicação; </w:t>
      </w:r>
    </w:p>
    <w:p w14:paraId="42E6D77F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d. Aperfeiçoar a usabilidade e a experiência interativa durante a navegação do Usuário no Portal; </w:t>
      </w:r>
    </w:p>
    <w:p w14:paraId="2CE5FABB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e. Elaborar estatísticas gerais, sem que haja identificação dos Usuários; </w:t>
      </w:r>
    </w:p>
    <w:p w14:paraId="0DD09860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f. Garantir a segurança dos Internautas; </w:t>
      </w:r>
    </w:p>
    <w:p w14:paraId="16725672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g. Responder a suas eventuais dúvidas ou solicitações; </w:t>
      </w:r>
    </w:p>
    <w:p w14:paraId="3B6B1667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h. Armazenar as preferências dos usuários; </w:t>
      </w:r>
    </w:p>
    <w:p w14:paraId="16472FBB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i. Constituir, defender ou exercer regularmente direitos em âmbito judicial ou administrativo; </w:t>
      </w:r>
    </w:p>
    <w:p w14:paraId="43FEE942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j. Realizar pesquisas e campanhas de comunicação e marketing de relacionamento; </w:t>
      </w:r>
    </w:p>
    <w:p w14:paraId="25475807" w14:textId="5ABADC99" w:rsid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>l. Prestar todos os serviços ofertados em seu Portal, nas condições previstas nos Termos e Condições de Uso do Portal geekworld.com.br.</w:t>
      </w:r>
    </w:p>
    <w:p w14:paraId="4DADB272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3D08D039" w14:textId="77777777" w:rsidR="004D0ED6" w:rsidRPr="004D0ED6" w:rsidRDefault="004D0ED6" w:rsidP="004D0E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0ED6">
        <w:rPr>
          <w:rFonts w:ascii="Arial" w:hAnsi="Arial" w:cs="Arial"/>
          <w:b/>
          <w:bCs/>
          <w:sz w:val="24"/>
          <w:szCs w:val="24"/>
        </w:rPr>
        <w:t>Da proteção e privacidade das informações coletadas</w:t>
      </w:r>
    </w:p>
    <w:p w14:paraId="1628DFB8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>.1. a geekworld.com.br fará todo o possível para manter a privacidade das informações pessoais e informações de acesso armazenados em seus servidores, comprometendo-se a utilizar tecnologia que seja suficientemente adequada para a proteção de tais dados, procurando manter o ambiente seguro, com uso de ferramentas apropriadas e controles eficientes de segurança das informações coletadas, sempre observando o estado da técnica disponível. Contudo, considerando que nenhum sistema de segurança é absolutamente seguro, a geekworld.com.br se exime de quaisquer responsabilidades por eventuais danos e/ou prejuízos decorrentes de invasões no Portal geekworld.com.br, em seus servidores e demais falhas relacionadas, salvo se houver dolo ou culpa da geekworld.com.br.</w:t>
      </w:r>
    </w:p>
    <w:p w14:paraId="391B547C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6884ED30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>.2. Os profissionais da geekworld.com.br têm conhecimento da presente Política de Privacidade e apenas o pessoal qualificado e autorizado tem permissão para acessar as informações coletadas pela geekworld.com.br, sob pena de sofrerem sanção disciplinar em caso de violação das normas aqui previstas.</w:t>
      </w:r>
    </w:p>
    <w:p w14:paraId="4E8C49F7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76FE6869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>.3. As empresas parceiras e prestadores de serviços da geekworld.com.br tem ciência e estão comprometidas em respeitar a proteção e privacidade de dados assegurados nesta política, quando houver necessidade de compartilhamento destes dados, nos termos desta política.</w:t>
      </w:r>
    </w:p>
    <w:p w14:paraId="18F882A0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10B7FEFB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 xml:space="preserve">.4. O Internauta reconhece e concorda que o Portal geekworld.com.br pode disponibilizar links para outros sites que, por sua vez, podem coletar informações pessoalmente identificáveis do usuário. O Internauta reconhece e concorda que a geekworld.com.br não é responsável pelas práticas de privacidade de outros sites; e é recomendado ao Internauta ler atentamente as declarações de privacidade de todo e qualquer site que colete informações pessoalmente identificáveis. Esta Política de </w:t>
      </w:r>
      <w:r w:rsidRPr="004D0ED6">
        <w:rPr>
          <w:rFonts w:ascii="Arial" w:hAnsi="Arial" w:cs="Arial"/>
          <w:sz w:val="24"/>
          <w:szCs w:val="24"/>
        </w:rPr>
        <w:lastRenderedPageBreak/>
        <w:t>Privacidade se aplica somente às informações coletadas e processadas pela geekworld.com.br.</w:t>
      </w:r>
    </w:p>
    <w:p w14:paraId="7DBDA844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6FED24AC" w14:textId="1BA3A997" w:rsid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>.5. a geekworld.com.br declara que respeita toda e qualquer legislação vigente sobre proteção de dados e privacidade dos nossos usuários.</w:t>
      </w:r>
    </w:p>
    <w:p w14:paraId="70ADC817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77A4D0F1" w14:textId="77777777" w:rsidR="004D0ED6" w:rsidRPr="004D0ED6" w:rsidRDefault="004D0ED6" w:rsidP="004D0E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D0ED6">
        <w:rPr>
          <w:rFonts w:ascii="Arial" w:hAnsi="Arial" w:cs="Arial"/>
          <w:b/>
          <w:bCs/>
          <w:sz w:val="24"/>
          <w:szCs w:val="24"/>
        </w:rPr>
        <w:t>Modificações desta Política de Privacidade</w:t>
      </w:r>
    </w:p>
    <w:p w14:paraId="08F0B480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>.1. A presente Política de Privacidade está sujeita a constante melhoria e aprimoramento para garantir mais transparência e segurança aos Internautas. Assim, a geekworld.com.br se reserva o direito de modificar a qualquer momento, de forma unilateral, o presente documento. A nova Política de Privacidade entrará em vigor após 10 (dez) dias contados de sua publicação no Portal geekworld.com.br.</w:t>
      </w:r>
    </w:p>
    <w:p w14:paraId="15494B39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</w:p>
    <w:p w14:paraId="37D79071" w14:textId="77777777" w:rsidR="004D0ED6" w:rsidRPr="004D0ED6" w:rsidRDefault="004D0ED6" w:rsidP="004D0ED6">
      <w:pPr>
        <w:jc w:val="both"/>
        <w:rPr>
          <w:rFonts w:ascii="Arial" w:hAnsi="Arial" w:cs="Arial"/>
          <w:sz w:val="24"/>
          <w:szCs w:val="24"/>
        </w:rPr>
      </w:pPr>
      <w:r w:rsidRPr="004D0ED6">
        <w:rPr>
          <w:rFonts w:ascii="Arial" w:hAnsi="Arial" w:cs="Arial"/>
          <w:sz w:val="24"/>
          <w:szCs w:val="24"/>
        </w:rPr>
        <w:t>.2. Ao continuar acessando o Portal geekworld.com.br após a entrada em vigor das modificações, o Internauta automaticamente concorda e aceita o teor das modificações realizadas. Portanto, entende que deve verificar regularmente eventuais mudanças ao presente documento.</w:t>
      </w:r>
    </w:p>
    <w:p w14:paraId="63CD0482" w14:textId="77777777" w:rsidR="004D0ED6" w:rsidRDefault="004D0ED6" w:rsidP="004D0ED6">
      <w:pPr>
        <w:rPr>
          <w:sz w:val="24"/>
          <w:szCs w:val="24"/>
        </w:rPr>
      </w:pPr>
    </w:p>
    <w:p w14:paraId="42DC463A" w14:textId="77777777" w:rsidR="00C20BC6" w:rsidRPr="009C699F" w:rsidRDefault="00C20BC6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77EEC40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B3A0A2B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CA5194A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C82DE2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9516A2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8923564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C1736F0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A36776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4C4DE46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F901D69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6C53A43" w14:textId="77777777" w:rsidR="006544BE" w:rsidRPr="009C699F" w:rsidRDefault="006544BE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27DA14" w14:textId="77777777" w:rsidR="004D0ED6" w:rsidRDefault="004D0ED6" w:rsidP="00477217">
      <w:pPr>
        <w:spacing w:line="360" w:lineRule="auto"/>
        <w:rPr>
          <w:rFonts w:ascii="Arial" w:eastAsia="Arial" w:hAnsi="Arial" w:cs="Arial"/>
          <w:sz w:val="24"/>
          <w:szCs w:val="24"/>
        </w:rPr>
      </w:pPr>
      <w:bookmarkStart w:id="36" w:name="_Toc428226491"/>
      <w:bookmarkStart w:id="37" w:name="_Toc446186249"/>
    </w:p>
    <w:p w14:paraId="311349FC" w14:textId="5BA94E25" w:rsidR="005738BF" w:rsidRPr="00477217" w:rsidRDefault="00477217" w:rsidP="00477217">
      <w:pPr>
        <w:spacing w:line="360" w:lineRule="auto"/>
        <w:rPr>
          <w:rFonts w:cs="Arial"/>
          <w:b/>
          <w:szCs w:val="28"/>
        </w:rPr>
      </w:pPr>
      <w:r w:rsidRPr="00477217">
        <w:rPr>
          <w:rFonts w:cs="Arial"/>
          <w:b/>
          <w:szCs w:val="28"/>
        </w:rPr>
        <w:lastRenderedPageBreak/>
        <w:t xml:space="preserve"> </w:t>
      </w:r>
      <w:r w:rsidR="00C20BC6" w:rsidRPr="00477217">
        <w:rPr>
          <w:rFonts w:cs="Arial"/>
          <w:b/>
          <w:szCs w:val="28"/>
        </w:rPr>
        <w:t>REFERÊNCIAS</w:t>
      </w:r>
      <w:bookmarkEnd w:id="36"/>
      <w:bookmarkEnd w:id="37"/>
    </w:p>
    <w:p w14:paraId="4C0A1C3E" w14:textId="77777777" w:rsidR="00C20BC6" w:rsidRPr="009C699F" w:rsidRDefault="00C20BC6" w:rsidP="00496B02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EA4C3E" w14:textId="77777777" w:rsidR="005738BF" w:rsidRPr="009C699F" w:rsidRDefault="00C20BC6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9C699F">
        <w:rPr>
          <w:rFonts w:ascii="Arial" w:eastAsia="Arial" w:hAnsi="Arial" w:cs="Arial"/>
          <w:sz w:val="24"/>
          <w:szCs w:val="24"/>
        </w:rPr>
        <w:t xml:space="preserve">As referências dos documentos consultados para a elaboração do </w:t>
      </w:r>
      <w:r w:rsidR="006A56D5" w:rsidRPr="009C699F">
        <w:rPr>
          <w:rFonts w:ascii="Arial" w:eastAsia="Arial" w:hAnsi="Arial" w:cs="Arial"/>
          <w:sz w:val="24"/>
          <w:szCs w:val="24"/>
        </w:rPr>
        <w:t>p</w:t>
      </w:r>
      <w:r w:rsidRPr="009C699F">
        <w:rPr>
          <w:rFonts w:ascii="Arial" w:eastAsia="Arial" w:hAnsi="Arial" w:cs="Arial"/>
          <w:sz w:val="24"/>
          <w:szCs w:val="24"/>
        </w:rPr>
        <w:t xml:space="preserve">rojeto é um item obrigatório. Nela normalmente constam os documentos e qualquer fonte de </w:t>
      </w:r>
      <w:r w:rsidR="006A56D5" w:rsidRPr="009C699F">
        <w:rPr>
          <w:rFonts w:ascii="Arial" w:eastAsia="Arial" w:hAnsi="Arial" w:cs="Arial"/>
          <w:sz w:val="24"/>
          <w:szCs w:val="24"/>
        </w:rPr>
        <w:t>informação consultada no levantamento de literatura.</w:t>
      </w:r>
      <w:r w:rsidR="00925857" w:rsidRPr="009C699F">
        <w:rPr>
          <w:rFonts w:ascii="Arial" w:eastAsia="Arial" w:hAnsi="Arial" w:cs="Arial"/>
          <w:sz w:val="24"/>
          <w:szCs w:val="24"/>
        </w:rPr>
        <w:t xml:space="preserve"> Exemplos: livros, artigos de revistas, dicionários, normas, sites, entre outros.</w:t>
      </w:r>
      <w:r w:rsidR="00177933" w:rsidRPr="009C699F">
        <w:rPr>
          <w:rFonts w:ascii="Arial" w:eastAsia="Arial" w:hAnsi="Arial" w:cs="Arial"/>
          <w:sz w:val="24"/>
          <w:szCs w:val="24"/>
        </w:rPr>
        <w:t xml:space="preserve"> </w:t>
      </w:r>
      <w:r w:rsidR="00177933" w:rsidRPr="009C699F">
        <w:rPr>
          <w:rFonts w:ascii="Arial" w:eastAsia="Arial" w:hAnsi="Arial" w:cs="Arial"/>
          <w:b/>
          <w:sz w:val="24"/>
          <w:szCs w:val="24"/>
        </w:rPr>
        <w:t>Seguir padrão ABNT</w:t>
      </w:r>
      <w:r w:rsidR="00177933" w:rsidRPr="009C699F">
        <w:rPr>
          <w:rFonts w:ascii="Arial" w:eastAsia="Arial" w:hAnsi="Arial" w:cs="Arial"/>
          <w:sz w:val="24"/>
          <w:szCs w:val="24"/>
        </w:rPr>
        <w:t>.</w:t>
      </w:r>
    </w:p>
    <w:p w14:paraId="497BB892" w14:textId="77777777" w:rsidR="006A56D5" w:rsidRPr="009C699F" w:rsidRDefault="006A56D5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A648EE9" w14:textId="77777777" w:rsidR="00C722C7" w:rsidRPr="009C699F" w:rsidRDefault="00C722C7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ECB3A43" w14:textId="77777777" w:rsidR="00343988" w:rsidRPr="009C699F" w:rsidRDefault="00343988" w:rsidP="00F9440B">
      <w:pPr>
        <w:spacing w:before="120" w:after="100" w:afterAutospacing="1" w:line="36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343988" w:rsidRPr="009C699F" w:rsidSect="00A57D72">
      <w:footerReference w:type="default" r:id="rId15"/>
      <w:type w:val="oddPage"/>
      <w:pgSz w:w="11909" w:h="16834" w:code="9"/>
      <w:pgMar w:top="1701" w:right="1134" w:bottom="1134" w:left="1701" w:header="709" w:footer="70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18253" w14:textId="77777777" w:rsidR="00282738" w:rsidRDefault="00282738">
      <w:r>
        <w:separator/>
      </w:r>
    </w:p>
  </w:endnote>
  <w:endnote w:type="continuationSeparator" w:id="0">
    <w:p w14:paraId="05E121EE" w14:textId="77777777" w:rsidR="00282738" w:rsidRDefault="0028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44D9" w14:textId="77777777" w:rsidR="00FB19CE" w:rsidRDefault="00B34E07">
    <w:pPr>
      <w:pStyle w:val="Footer"/>
      <w:jc w:val="right"/>
    </w:pPr>
    <w:r>
      <w:fldChar w:fldCharType="begin"/>
    </w:r>
    <w:r w:rsidR="00FB19CE">
      <w:instrText xml:space="preserve"> PAGE   \* MERGEFORMAT </w:instrText>
    </w:r>
    <w:r>
      <w:fldChar w:fldCharType="separate"/>
    </w:r>
    <w:r w:rsidR="00DA3C0E">
      <w:rPr>
        <w:noProof/>
      </w:rPr>
      <w:t>15</w:t>
    </w:r>
    <w:r>
      <w:fldChar w:fldCharType="end"/>
    </w:r>
  </w:p>
  <w:p w14:paraId="7AEA0DB9" w14:textId="77777777" w:rsidR="00FB19CE" w:rsidRDefault="00FB1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CE39" w14:textId="77777777" w:rsidR="00282738" w:rsidRDefault="00282738">
      <w:r>
        <w:separator/>
      </w:r>
    </w:p>
  </w:footnote>
  <w:footnote w:type="continuationSeparator" w:id="0">
    <w:p w14:paraId="49330A27" w14:textId="77777777" w:rsidR="00282738" w:rsidRDefault="00282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suff w:val="nothing"/>
      <w:lvlText w:val="%1-"/>
      <w:lvlJc w:val="left"/>
      <w:pPr>
        <w:ind w:left="375" w:hanging="375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3" w15:restartNumberingAfterBreak="0">
    <w:nsid w:val="00000004"/>
    <w:multiLevelType w:val="singleLevel"/>
    <w:tmpl w:val="00000004"/>
    <w:name w:val="WW8Num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4" w15:restartNumberingAfterBreak="0">
    <w:nsid w:val="00000005"/>
    <w:multiLevelType w:val="singleLevel"/>
    <w:tmpl w:val="00000005"/>
    <w:name w:val="WW8Num10"/>
    <w:lvl w:ilvl="0">
      <w:start w:val="1"/>
      <w:numFmt w:val="bullet"/>
      <w:lvlText w:val="·"/>
      <w:lvlJc w:val="left"/>
      <w:pPr>
        <w:tabs>
          <w:tab w:val="num" w:pos="36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6" w15:restartNumberingAfterBreak="0">
    <w:nsid w:val="00000007"/>
    <w:multiLevelType w:val="singleLevel"/>
    <w:tmpl w:val="00000007"/>
    <w:name w:val="WW8Num15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7" w15:restartNumberingAfterBreak="0">
    <w:nsid w:val="00000008"/>
    <w:multiLevelType w:val="singleLevel"/>
    <w:tmpl w:val="00000008"/>
    <w:name w:val="WW8Num1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8" w15:restartNumberingAfterBreak="0">
    <w:nsid w:val="0000000A"/>
    <w:multiLevelType w:val="singleLevel"/>
    <w:tmpl w:val="0000000A"/>
    <w:name w:val="WW8Num2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9" w15:restartNumberingAfterBreak="0">
    <w:nsid w:val="0000000F"/>
    <w:multiLevelType w:val="singleLevel"/>
    <w:tmpl w:val="0000000F"/>
    <w:name w:val="WW8Num29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0" w15:restartNumberingAfterBreak="0">
    <w:nsid w:val="00000010"/>
    <w:multiLevelType w:val="singleLevel"/>
    <w:tmpl w:val="00000010"/>
    <w:name w:val="WW8Num3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1" w15:restartNumberingAfterBreak="0">
    <w:nsid w:val="00000011"/>
    <w:multiLevelType w:val="singleLevel"/>
    <w:tmpl w:val="00000011"/>
    <w:name w:val="WW8Num33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2" w15:restartNumberingAfterBreak="0">
    <w:nsid w:val="00000012"/>
    <w:multiLevelType w:val="singleLevel"/>
    <w:tmpl w:val="00000012"/>
    <w:name w:val="WW8Num35"/>
    <w:lvl w:ilvl="0">
      <w:start w:val="1"/>
      <w:numFmt w:val="lowerLetter"/>
      <w:lvlText w:val="%1)"/>
      <w:lvlJc w:val="left"/>
      <w:pPr>
        <w:tabs>
          <w:tab w:val="num" w:pos="1368"/>
        </w:tabs>
      </w:pPr>
    </w:lvl>
  </w:abstractNum>
  <w:abstractNum w:abstractNumId="13" w15:restartNumberingAfterBreak="0">
    <w:nsid w:val="00000013"/>
    <w:multiLevelType w:val="singleLevel"/>
    <w:tmpl w:val="00000013"/>
    <w:name w:val="WW8Num36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4" w15:restartNumberingAfterBreak="0">
    <w:nsid w:val="00000014"/>
    <w:multiLevelType w:val="singleLevel"/>
    <w:tmpl w:val="00000014"/>
    <w:name w:val="WW8Num38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5" w15:restartNumberingAfterBreak="0">
    <w:nsid w:val="00000015"/>
    <w:multiLevelType w:val="singleLevel"/>
    <w:tmpl w:val="00000015"/>
    <w:name w:val="WW8Num40"/>
    <w:lvl w:ilvl="0">
      <w:start w:val="1"/>
      <w:numFmt w:val="decimal"/>
      <w:lvlText w:val="%1)"/>
      <w:lvlJc w:val="left"/>
      <w:pPr>
        <w:tabs>
          <w:tab w:val="num" w:pos="2484"/>
        </w:tabs>
      </w:pPr>
    </w:lvl>
  </w:abstractNum>
  <w:abstractNum w:abstractNumId="16" w15:restartNumberingAfterBreak="0">
    <w:nsid w:val="00000016"/>
    <w:multiLevelType w:val="singleLevel"/>
    <w:tmpl w:val="00000016"/>
    <w:name w:val="WW8Num41"/>
    <w:lvl w:ilvl="0">
      <w:start w:val="1"/>
      <w:numFmt w:val="decimal"/>
      <w:lvlText w:val="%1."/>
      <w:lvlJc w:val="left"/>
      <w:pPr>
        <w:tabs>
          <w:tab w:val="num" w:pos="360"/>
        </w:tabs>
      </w:pPr>
    </w:lvl>
  </w:abstractNum>
  <w:abstractNum w:abstractNumId="17" w15:restartNumberingAfterBreak="0">
    <w:nsid w:val="00000017"/>
    <w:multiLevelType w:val="singleLevel"/>
    <w:tmpl w:val="00000017"/>
    <w:name w:val="WW8Num44"/>
    <w:lvl w:ilvl="0">
      <w:start w:val="1"/>
      <w:numFmt w:val="lowerLetter"/>
      <w:lvlText w:val="%1)"/>
      <w:lvlJc w:val="left"/>
      <w:pPr>
        <w:tabs>
          <w:tab w:val="num" w:pos="1065"/>
        </w:tabs>
      </w:pPr>
    </w:lvl>
  </w:abstractNum>
  <w:abstractNum w:abstractNumId="18" w15:restartNumberingAfterBreak="0">
    <w:nsid w:val="01D509BB"/>
    <w:multiLevelType w:val="hybridMultilevel"/>
    <w:tmpl w:val="F538F5A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06034EC3"/>
    <w:multiLevelType w:val="hybridMultilevel"/>
    <w:tmpl w:val="8DDEEC3E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07266685"/>
    <w:multiLevelType w:val="hybridMultilevel"/>
    <w:tmpl w:val="A74C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D8A0DC6"/>
    <w:multiLevelType w:val="hybridMultilevel"/>
    <w:tmpl w:val="96F6C44E"/>
    <w:lvl w:ilvl="0" w:tplc="C3E8242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E58DB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3ED2F3D"/>
    <w:multiLevelType w:val="hybridMultilevel"/>
    <w:tmpl w:val="FD4A8B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864DD3"/>
    <w:multiLevelType w:val="hybridMultilevel"/>
    <w:tmpl w:val="B08C7E06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13E58"/>
    <w:multiLevelType w:val="hybridMultilevel"/>
    <w:tmpl w:val="D180A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295A48"/>
    <w:multiLevelType w:val="hybridMultilevel"/>
    <w:tmpl w:val="879AB528"/>
    <w:lvl w:ilvl="0" w:tplc="5E58DB5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57753"/>
    <w:multiLevelType w:val="hybridMultilevel"/>
    <w:tmpl w:val="1CBCE0E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A46D0"/>
    <w:multiLevelType w:val="hybridMultilevel"/>
    <w:tmpl w:val="D52EF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7A0AC2"/>
    <w:multiLevelType w:val="multilevel"/>
    <w:tmpl w:val="BA92247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E3B617F"/>
    <w:multiLevelType w:val="hybridMultilevel"/>
    <w:tmpl w:val="2B769F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1"/>
  </w:num>
  <w:num w:numId="5">
    <w:abstractNumId w:val="29"/>
  </w:num>
  <w:num w:numId="6">
    <w:abstractNumId w:val="24"/>
  </w:num>
  <w:num w:numId="7">
    <w:abstractNumId w:val="28"/>
  </w:num>
  <w:num w:numId="8">
    <w:abstractNumId w:val="28"/>
  </w:num>
  <w:num w:numId="9">
    <w:abstractNumId w:val="22"/>
  </w:num>
  <w:num w:numId="10">
    <w:abstractNumId w:val="28"/>
  </w:num>
  <w:num w:numId="11">
    <w:abstractNumId w:val="26"/>
  </w:num>
  <w:num w:numId="12">
    <w:abstractNumId w:val="23"/>
  </w:num>
  <w:num w:numId="13">
    <w:abstractNumId w:val="25"/>
  </w:num>
  <w:num w:numId="14">
    <w:abstractNumId w:val="28"/>
  </w:num>
  <w:num w:numId="15">
    <w:abstractNumId w:val="28"/>
  </w:num>
  <w:num w:numId="16">
    <w:abstractNumId w:val="28"/>
  </w:num>
  <w:num w:numId="17">
    <w:abstractNumId w:val="28"/>
  </w:num>
  <w:num w:numId="18">
    <w:abstractNumId w:val="28"/>
  </w:num>
  <w:num w:numId="19">
    <w:abstractNumId w:val="28"/>
  </w:num>
  <w:num w:numId="20">
    <w:abstractNumId w:val="28"/>
  </w:num>
  <w:num w:numId="21">
    <w:abstractNumId w:val="20"/>
  </w:num>
  <w:num w:numId="22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08"/>
    <w:rsid w:val="00011867"/>
    <w:rsid w:val="00025354"/>
    <w:rsid w:val="00033CF2"/>
    <w:rsid w:val="000409C0"/>
    <w:rsid w:val="00043527"/>
    <w:rsid w:val="000469AD"/>
    <w:rsid w:val="0005553D"/>
    <w:rsid w:val="000622EC"/>
    <w:rsid w:val="0007168B"/>
    <w:rsid w:val="00087A7E"/>
    <w:rsid w:val="00087E0B"/>
    <w:rsid w:val="0009206A"/>
    <w:rsid w:val="00097235"/>
    <w:rsid w:val="000A27DD"/>
    <w:rsid w:val="000B7D65"/>
    <w:rsid w:val="000F4638"/>
    <w:rsid w:val="00111E85"/>
    <w:rsid w:val="001145DA"/>
    <w:rsid w:val="00115900"/>
    <w:rsid w:val="00116E33"/>
    <w:rsid w:val="00124A81"/>
    <w:rsid w:val="00143820"/>
    <w:rsid w:val="001464FE"/>
    <w:rsid w:val="00146E22"/>
    <w:rsid w:val="00147FAA"/>
    <w:rsid w:val="00153BF5"/>
    <w:rsid w:val="00155E0D"/>
    <w:rsid w:val="001629E5"/>
    <w:rsid w:val="001654F3"/>
    <w:rsid w:val="00174331"/>
    <w:rsid w:val="001753BA"/>
    <w:rsid w:val="00177771"/>
    <w:rsid w:val="00177933"/>
    <w:rsid w:val="0019555C"/>
    <w:rsid w:val="001A1D0F"/>
    <w:rsid w:val="001A21F8"/>
    <w:rsid w:val="001B3C8C"/>
    <w:rsid w:val="001B4EE6"/>
    <w:rsid w:val="001C2D43"/>
    <w:rsid w:val="001C6E2A"/>
    <w:rsid w:val="001C72B3"/>
    <w:rsid w:val="001D1A07"/>
    <w:rsid w:val="001D35E6"/>
    <w:rsid w:val="001E1F1E"/>
    <w:rsid w:val="001E3382"/>
    <w:rsid w:val="001F028C"/>
    <w:rsid w:val="001F092C"/>
    <w:rsid w:val="001F2A61"/>
    <w:rsid w:val="001F6F49"/>
    <w:rsid w:val="00200807"/>
    <w:rsid w:val="002046AD"/>
    <w:rsid w:val="00204F74"/>
    <w:rsid w:val="00222567"/>
    <w:rsid w:val="0024137C"/>
    <w:rsid w:val="002475F4"/>
    <w:rsid w:val="00247EC9"/>
    <w:rsid w:val="00271714"/>
    <w:rsid w:val="00275C52"/>
    <w:rsid w:val="00282738"/>
    <w:rsid w:val="00282E5E"/>
    <w:rsid w:val="00282FE8"/>
    <w:rsid w:val="002859B7"/>
    <w:rsid w:val="00296668"/>
    <w:rsid w:val="002B07FA"/>
    <w:rsid w:val="002B6BF0"/>
    <w:rsid w:val="002C0178"/>
    <w:rsid w:val="002C20D4"/>
    <w:rsid w:val="002D7608"/>
    <w:rsid w:val="002E7C6A"/>
    <w:rsid w:val="002F5B2E"/>
    <w:rsid w:val="00324596"/>
    <w:rsid w:val="00343988"/>
    <w:rsid w:val="00360263"/>
    <w:rsid w:val="00367582"/>
    <w:rsid w:val="00367FB3"/>
    <w:rsid w:val="003917F1"/>
    <w:rsid w:val="0039323B"/>
    <w:rsid w:val="003A388D"/>
    <w:rsid w:val="003B3168"/>
    <w:rsid w:val="003B33A1"/>
    <w:rsid w:val="003B3450"/>
    <w:rsid w:val="003B5F39"/>
    <w:rsid w:val="003B60E7"/>
    <w:rsid w:val="003C0504"/>
    <w:rsid w:val="003C3EEB"/>
    <w:rsid w:val="003F2D2C"/>
    <w:rsid w:val="003F3655"/>
    <w:rsid w:val="0040040F"/>
    <w:rsid w:val="0040168A"/>
    <w:rsid w:val="00403D56"/>
    <w:rsid w:val="00405203"/>
    <w:rsid w:val="00405B3E"/>
    <w:rsid w:val="00430CFB"/>
    <w:rsid w:val="00432BF3"/>
    <w:rsid w:val="00434DED"/>
    <w:rsid w:val="00451BF5"/>
    <w:rsid w:val="00455322"/>
    <w:rsid w:val="00463B23"/>
    <w:rsid w:val="00467B90"/>
    <w:rsid w:val="004752F8"/>
    <w:rsid w:val="00477217"/>
    <w:rsid w:val="004857F3"/>
    <w:rsid w:val="00496B02"/>
    <w:rsid w:val="004A655C"/>
    <w:rsid w:val="004C494B"/>
    <w:rsid w:val="004C60A6"/>
    <w:rsid w:val="004D06FD"/>
    <w:rsid w:val="004D09A8"/>
    <w:rsid w:val="004D0ED6"/>
    <w:rsid w:val="004E4911"/>
    <w:rsid w:val="004E70F4"/>
    <w:rsid w:val="004F7F65"/>
    <w:rsid w:val="005113EE"/>
    <w:rsid w:val="00514D98"/>
    <w:rsid w:val="00532B22"/>
    <w:rsid w:val="00535216"/>
    <w:rsid w:val="005568EC"/>
    <w:rsid w:val="00557987"/>
    <w:rsid w:val="00563834"/>
    <w:rsid w:val="00564C83"/>
    <w:rsid w:val="005738BF"/>
    <w:rsid w:val="005753DA"/>
    <w:rsid w:val="00576125"/>
    <w:rsid w:val="00590F6D"/>
    <w:rsid w:val="005A0FAC"/>
    <w:rsid w:val="005A72DC"/>
    <w:rsid w:val="005B1A69"/>
    <w:rsid w:val="005B247A"/>
    <w:rsid w:val="005B580E"/>
    <w:rsid w:val="005C2B1F"/>
    <w:rsid w:val="005D1841"/>
    <w:rsid w:val="005D5FFE"/>
    <w:rsid w:val="005D670E"/>
    <w:rsid w:val="005D6DFA"/>
    <w:rsid w:val="005E6546"/>
    <w:rsid w:val="0060044F"/>
    <w:rsid w:val="00611A68"/>
    <w:rsid w:val="00650AA8"/>
    <w:rsid w:val="006544BE"/>
    <w:rsid w:val="006549FB"/>
    <w:rsid w:val="00657F58"/>
    <w:rsid w:val="00666D49"/>
    <w:rsid w:val="006750F2"/>
    <w:rsid w:val="00681921"/>
    <w:rsid w:val="0068703F"/>
    <w:rsid w:val="00687114"/>
    <w:rsid w:val="00687DC3"/>
    <w:rsid w:val="00692419"/>
    <w:rsid w:val="00696143"/>
    <w:rsid w:val="00697C56"/>
    <w:rsid w:val="006A56D5"/>
    <w:rsid w:val="006B177C"/>
    <w:rsid w:val="006C5BF6"/>
    <w:rsid w:val="00700B07"/>
    <w:rsid w:val="0070534C"/>
    <w:rsid w:val="007155E5"/>
    <w:rsid w:val="007549D1"/>
    <w:rsid w:val="007551FF"/>
    <w:rsid w:val="00776748"/>
    <w:rsid w:val="00781A49"/>
    <w:rsid w:val="007860AF"/>
    <w:rsid w:val="007B06F6"/>
    <w:rsid w:val="007B24EA"/>
    <w:rsid w:val="007B37CA"/>
    <w:rsid w:val="007B4D84"/>
    <w:rsid w:val="007C15E5"/>
    <w:rsid w:val="007C2858"/>
    <w:rsid w:val="007C47C3"/>
    <w:rsid w:val="007C5CE6"/>
    <w:rsid w:val="007D751C"/>
    <w:rsid w:val="007E1482"/>
    <w:rsid w:val="007F5629"/>
    <w:rsid w:val="007F5FE3"/>
    <w:rsid w:val="00816986"/>
    <w:rsid w:val="00836F08"/>
    <w:rsid w:val="00840FC5"/>
    <w:rsid w:val="00850CF9"/>
    <w:rsid w:val="00852C98"/>
    <w:rsid w:val="008603B7"/>
    <w:rsid w:val="00860C0A"/>
    <w:rsid w:val="00862632"/>
    <w:rsid w:val="0086596B"/>
    <w:rsid w:val="00880A2D"/>
    <w:rsid w:val="00884B7D"/>
    <w:rsid w:val="0089148D"/>
    <w:rsid w:val="00891DF8"/>
    <w:rsid w:val="00893985"/>
    <w:rsid w:val="00895A6F"/>
    <w:rsid w:val="00896B76"/>
    <w:rsid w:val="0089756A"/>
    <w:rsid w:val="008B2CD4"/>
    <w:rsid w:val="008B354A"/>
    <w:rsid w:val="008C64BF"/>
    <w:rsid w:val="008E50FB"/>
    <w:rsid w:val="00904407"/>
    <w:rsid w:val="00921B1F"/>
    <w:rsid w:val="0092455A"/>
    <w:rsid w:val="00925857"/>
    <w:rsid w:val="00927B01"/>
    <w:rsid w:val="00931399"/>
    <w:rsid w:val="009317F3"/>
    <w:rsid w:val="00931A6F"/>
    <w:rsid w:val="0094525D"/>
    <w:rsid w:val="00945B99"/>
    <w:rsid w:val="00950F30"/>
    <w:rsid w:val="0095428E"/>
    <w:rsid w:val="0096272E"/>
    <w:rsid w:val="00963E44"/>
    <w:rsid w:val="009A0E2E"/>
    <w:rsid w:val="009A46A9"/>
    <w:rsid w:val="009C3991"/>
    <w:rsid w:val="009C45E3"/>
    <w:rsid w:val="009C699F"/>
    <w:rsid w:val="009C739A"/>
    <w:rsid w:val="009C78A4"/>
    <w:rsid w:val="009D1C62"/>
    <w:rsid w:val="009D3485"/>
    <w:rsid w:val="009E21F7"/>
    <w:rsid w:val="009F5254"/>
    <w:rsid w:val="009F6576"/>
    <w:rsid w:val="009F7610"/>
    <w:rsid w:val="00A00D8B"/>
    <w:rsid w:val="00A00DFE"/>
    <w:rsid w:val="00A0354C"/>
    <w:rsid w:val="00A03C57"/>
    <w:rsid w:val="00A1192F"/>
    <w:rsid w:val="00A12AC8"/>
    <w:rsid w:val="00A22C5B"/>
    <w:rsid w:val="00A23B97"/>
    <w:rsid w:val="00A5135E"/>
    <w:rsid w:val="00A55571"/>
    <w:rsid w:val="00A57D72"/>
    <w:rsid w:val="00A660B5"/>
    <w:rsid w:val="00A672FF"/>
    <w:rsid w:val="00A75951"/>
    <w:rsid w:val="00A77069"/>
    <w:rsid w:val="00A8539E"/>
    <w:rsid w:val="00A86897"/>
    <w:rsid w:val="00A92207"/>
    <w:rsid w:val="00A94E94"/>
    <w:rsid w:val="00AA04B9"/>
    <w:rsid w:val="00AA0F78"/>
    <w:rsid w:val="00AB44F9"/>
    <w:rsid w:val="00AB4688"/>
    <w:rsid w:val="00AB54CD"/>
    <w:rsid w:val="00AB56C1"/>
    <w:rsid w:val="00AB5A1C"/>
    <w:rsid w:val="00AC4F74"/>
    <w:rsid w:val="00AD3EF1"/>
    <w:rsid w:val="00AD6BBB"/>
    <w:rsid w:val="00AE00F5"/>
    <w:rsid w:val="00AE03E1"/>
    <w:rsid w:val="00AE6046"/>
    <w:rsid w:val="00AF0254"/>
    <w:rsid w:val="00B0203B"/>
    <w:rsid w:val="00B020AA"/>
    <w:rsid w:val="00B0655B"/>
    <w:rsid w:val="00B10451"/>
    <w:rsid w:val="00B17172"/>
    <w:rsid w:val="00B26201"/>
    <w:rsid w:val="00B33FA9"/>
    <w:rsid w:val="00B34B62"/>
    <w:rsid w:val="00B34E07"/>
    <w:rsid w:val="00B404CF"/>
    <w:rsid w:val="00B4453F"/>
    <w:rsid w:val="00B46316"/>
    <w:rsid w:val="00B463F8"/>
    <w:rsid w:val="00B46D8A"/>
    <w:rsid w:val="00B50FF2"/>
    <w:rsid w:val="00B62CAC"/>
    <w:rsid w:val="00B63D2A"/>
    <w:rsid w:val="00B64FD3"/>
    <w:rsid w:val="00B71640"/>
    <w:rsid w:val="00B72263"/>
    <w:rsid w:val="00B723F1"/>
    <w:rsid w:val="00B8057E"/>
    <w:rsid w:val="00B80F84"/>
    <w:rsid w:val="00B83076"/>
    <w:rsid w:val="00B8350E"/>
    <w:rsid w:val="00B8730E"/>
    <w:rsid w:val="00B91A68"/>
    <w:rsid w:val="00B97107"/>
    <w:rsid w:val="00BA50CE"/>
    <w:rsid w:val="00BB5678"/>
    <w:rsid w:val="00BB5CBD"/>
    <w:rsid w:val="00BC083D"/>
    <w:rsid w:val="00BC11AF"/>
    <w:rsid w:val="00BD5C8A"/>
    <w:rsid w:val="00BE2AB5"/>
    <w:rsid w:val="00BE5C55"/>
    <w:rsid w:val="00BE7DD1"/>
    <w:rsid w:val="00C20BC6"/>
    <w:rsid w:val="00C301D7"/>
    <w:rsid w:val="00C406AE"/>
    <w:rsid w:val="00C42AA0"/>
    <w:rsid w:val="00C42D7F"/>
    <w:rsid w:val="00C44F85"/>
    <w:rsid w:val="00C4505D"/>
    <w:rsid w:val="00C47DEC"/>
    <w:rsid w:val="00C50E51"/>
    <w:rsid w:val="00C554EF"/>
    <w:rsid w:val="00C555A7"/>
    <w:rsid w:val="00C722C7"/>
    <w:rsid w:val="00C90CD1"/>
    <w:rsid w:val="00C9340C"/>
    <w:rsid w:val="00C934EB"/>
    <w:rsid w:val="00CB0959"/>
    <w:rsid w:val="00CB30AC"/>
    <w:rsid w:val="00CC3C1B"/>
    <w:rsid w:val="00CD5F8E"/>
    <w:rsid w:val="00CD7A5E"/>
    <w:rsid w:val="00CE0417"/>
    <w:rsid w:val="00CE6B57"/>
    <w:rsid w:val="00D00381"/>
    <w:rsid w:val="00D00D71"/>
    <w:rsid w:val="00D0219F"/>
    <w:rsid w:val="00D056F8"/>
    <w:rsid w:val="00D105C7"/>
    <w:rsid w:val="00D25757"/>
    <w:rsid w:val="00D26ABD"/>
    <w:rsid w:val="00D26E7E"/>
    <w:rsid w:val="00D333EA"/>
    <w:rsid w:val="00D5300D"/>
    <w:rsid w:val="00D54157"/>
    <w:rsid w:val="00D574CE"/>
    <w:rsid w:val="00D57B69"/>
    <w:rsid w:val="00D658CD"/>
    <w:rsid w:val="00D80962"/>
    <w:rsid w:val="00D8719C"/>
    <w:rsid w:val="00D92705"/>
    <w:rsid w:val="00D9659D"/>
    <w:rsid w:val="00DA0601"/>
    <w:rsid w:val="00DA3C0E"/>
    <w:rsid w:val="00DB25C7"/>
    <w:rsid w:val="00DB320D"/>
    <w:rsid w:val="00DF6C74"/>
    <w:rsid w:val="00E06824"/>
    <w:rsid w:val="00E10A60"/>
    <w:rsid w:val="00E141AD"/>
    <w:rsid w:val="00E224BF"/>
    <w:rsid w:val="00E370DB"/>
    <w:rsid w:val="00E40B6A"/>
    <w:rsid w:val="00E53F1B"/>
    <w:rsid w:val="00E55674"/>
    <w:rsid w:val="00E6132F"/>
    <w:rsid w:val="00E70C32"/>
    <w:rsid w:val="00E71F99"/>
    <w:rsid w:val="00E77640"/>
    <w:rsid w:val="00E81630"/>
    <w:rsid w:val="00E8229C"/>
    <w:rsid w:val="00E835DB"/>
    <w:rsid w:val="00E92C0F"/>
    <w:rsid w:val="00E94AC7"/>
    <w:rsid w:val="00E95C2E"/>
    <w:rsid w:val="00EB44B0"/>
    <w:rsid w:val="00EC1561"/>
    <w:rsid w:val="00ED2850"/>
    <w:rsid w:val="00EE7002"/>
    <w:rsid w:val="00EF1D01"/>
    <w:rsid w:val="00EF5E3E"/>
    <w:rsid w:val="00EF6C30"/>
    <w:rsid w:val="00F05E52"/>
    <w:rsid w:val="00F1384E"/>
    <w:rsid w:val="00F15F71"/>
    <w:rsid w:val="00F25228"/>
    <w:rsid w:val="00F40E4E"/>
    <w:rsid w:val="00F41220"/>
    <w:rsid w:val="00F453A6"/>
    <w:rsid w:val="00F459F7"/>
    <w:rsid w:val="00F64C03"/>
    <w:rsid w:val="00F72D71"/>
    <w:rsid w:val="00F85300"/>
    <w:rsid w:val="00F9440B"/>
    <w:rsid w:val="00F95A6F"/>
    <w:rsid w:val="00FA1B46"/>
    <w:rsid w:val="00FA1E52"/>
    <w:rsid w:val="00FA514F"/>
    <w:rsid w:val="00FB19CE"/>
    <w:rsid w:val="00FC07C7"/>
    <w:rsid w:val="00FC42EC"/>
    <w:rsid w:val="00FE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F94924"/>
  <w15:docId w15:val="{199BDAE9-A952-4AE0-970A-9A05C279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A6F"/>
  </w:style>
  <w:style w:type="paragraph" w:styleId="Heading1">
    <w:name w:val="heading 1"/>
    <w:basedOn w:val="Normal"/>
    <w:next w:val="Normal"/>
    <w:qFormat/>
    <w:rsid w:val="00895A6F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895A6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895A6F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895A6F"/>
    <w:pPr>
      <w:keepNext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895A6F"/>
    <w:pPr>
      <w:keepNext/>
      <w:jc w:val="both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895A6F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95A6F"/>
    <w:pPr>
      <w:spacing w:before="240" w:after="60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95A6F"/>
    <w:pPr>
      <w:spacing w:before="240" w:after="6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95A6F"/>
    <w:p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semiHidden/>
    <w:rsid w:val="00895A6F"/>
    <w:pPr>
      <w:ind w:left="400" w:hanging="400"/>
    </w:pPr>
  </w:style>
  <w:style w:type="paragraph" w:styleId="TOC1">
    <w:name w:val="toc 1"/>
    <w:basedOn w:val="Normal"/>
    <w:next w:val="Normal"/>
    <w:autoRedefine/>
    <w:uiPriority w:val="39"/>
    <w:rsid w:val="00895A6F"/>
    <w:rPr>
      <w:rFonts w:ascii="Calibri" w:hAnsi="Calibri" w:cs="Arial"/>
      <w:caps/>
      <w:smallCaps/>
    </w:rPr>
  </w:style>
  <w:style w:type="paragraph" w:styleId="TOC2">
    <w:name w:val="toc 2"/>
    <w:basedOn w:val="Normal"/>
    <w:next w:val="Normal"/>
    <w:autoRedefine/>
    <w:semiHidden/>
    <w:rsid w:val="00895A6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895A6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895A6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895A6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895A6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895A6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95A6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895A6F"/>
    <w:pPr>
      <w:ind w:left="1600"/>
    </w:pPr>
    <w:rPr>
      <w:sz w:val="18"/>
    </w:rPr>
  </w:style>
  <w:style w:type="paragraph" w:styleId="Footer">
    <w:name w:val="footer"/>
    <w:basedOn w:val="Normal"/>
    <w:semiHidden/>
    <w:rsid w:val="00895A6F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semiHidden/>
    <w:rsid w:val="00895A6F"/>
  </w:style>
  <w:style w:type="paragraph" w:styleId="BodyText">
    <w:name w:val="Body Text"/>
    <w:basedOn w:val="Normal"/>
    <w:semiHidden/>
    <w:rsid w:val="00895A6F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semiHidden/>
    <w:rsid w:val="00895A6F"/>
    <w:rPr>
      <w:rFonts w:ascii="Arial" w:hAnsi="Arial"/>
      <w:sz w:val="22"/>
    </w:rPr>
  </w:style>
  <w:style w:type="paragraph" w:styleId="BodyTextIndent">
    <w:name w:val="Body Text Indent"/>
    <w:basedOn w:val="Normal"/>
    <w:semiHidden/>
    <w:rsid w:val="00895A6F"/>
    <w:pPr>
      <w:ind w:left="600"/>
    </w:pPr>
    <w:rPr>
      <w:rFonts w:ascii="Arial" w:hAnsi="Arial"/>
      <w:sz w:val="22"/>
    </w:rPr>
  </w:style>
  <w:style w:type="paragraph" w:styleId="Title">
    <w:name w:val="Title"/>
    <w:basedOn w:val="Normal"/>
    <w:qFormat/>
    <w:rsid w:val="00895A6F"/>
    <w:pPr>
      <w:ind w:left="3540"/>
      <w:jc w:val="center"/>
    </w:pPr>
    <w:rPr>
      <w:rFonts w:ascii="Arial" w:hAnsi="Arial"/>
      <w:color w:val="000080"/>
      <w:sz w:val="24"/>
    </w:rPr>
  </w:style>
  <w:style w:type="paragraph" w:styleId="BodyTextIndent2">
    <w:name w:val="Body Text Indent 2"/>
    <w:basedOn w:val="Normal"/>
    <w:semiHidden/>
    <w:rsid w:val="00895A6F"/>
    <w:pPr>
      <w:ind w:left="1416"/>
      <w:jc w:val="both"/>
    </w:pPr>
    <w:rPr>
      <w:rFonts w:ascii="Arial" w:hAnsi="Arial"/>
      <w:color w:val="000080"/>
      <w:sz w:val="22"/>
    </w:rPr>
  </w:style>
  <w:style w:type="paragraph" w:styleId="BodyTextIndent3">
    <w:name w:val="Body Text Indent 3"/>
    <w:basedOn w:val="Normal"/>
    <w:semiHidden/>
    <w:rsid w:val="00895A6F"/>
    <w:pPr>
      <w:ind w:left="708"/>
    </w:pPr>
    <w:rPr>
      <w:rFonts w:ascii="Arial" w:hAnsi="Arial"/>
      <w:color w:val="000080"/>
      <w:sz w:val="22"/>
    </w:rPr>
  </w:style>
  <w:style w:type="paragraph" w:styleId="FootnoteText">
    <w:name w:val="footnote text"/>
    <w:basedOn w:val="Normal"/>
    <w:semiHidden/>
    <w:rsid w:val="00895A6F"/>
  </w:style>
  <w:style w:type="character" w:styleId="FootnoteReference">
    <w:name w:val="footnote reference"/>
    <w:semiHidden/>
    <w:rsid w:val="00895A6F"/>
    <w:rPr>
      <w:vertAlign w:val="superscript"/>
    </w:rPr>
  </w:style>
  <w:style w:type="paragraph" w:customStyle="1" w:styleId="WW-Corpodetexto2">
    <w:name w:val="WW-Corpo de texto 2"/>
    <w:basedOn w:val="Normal"/>
    <w:rsid w:val="00895A6F"/>
    <w:pPr>
      <w:suppressAutoHyphens/>
    </w:pPr>
    <w:rPr>
      <w:rFonts w:ascii="Arial" w:hAnsi="Arial"/>
      <w:sz w:val="22"/>
      <w:lang w:eastAsia="ar-SA"/>
    </w:rPr>
  </w:style>
  <w:style w:type="paragraph" w:customStyle="1" w:styleId="WW-Recuodecorpodetexto3">
    <w:name w:val="WW-Recuo de corpo de texto 3"/>
    <w:basedOn w:val="Normal"/>
    <w:rsid w:val="00895A6F"/>
    <w:pPr>
      <w:suppressAutoHyphens/>
      <w:ind w:left="708"/>
    </w:pPr>
    <w:rPr>
      <w:rFonts w:ascii="Arial" w:hAnsi="Arial"/>
      <w:color w:val="000080"/>
      <w:sz w:val="22"/>
      <w:lang w:eastAsia="ar-SA"/>
    </w:rPr>
  </w:style>
  <w:style w:type="paragraph" w:styleId="ListParagraph">
    <w:name w:val="List Paragraph"/>
    <w:basedOn w:val="Normal"/>
    <w:uiPriority w:val="34"/>
    <w:qFormat/>
    <w:rsid w:val="00895A6F"/>
    <w:pPr>
      <w:ind w:left="708"/>
    </w:pPr>
  </w:style>
  <w:style w:type="paragraph" w:styleId="EndnoteText">
    <w:name w:val="endnote text"/>
    <w:basedOn w:val="Normal"/>
    <w:semiHidden/>
    <w:unhideWhenUsed/>
    <w:rsid w:val="00895A6F"/>
  </w:style>
  <w:style w:type="character" w:customStyle="1" w:styleId="CharChar1">
    <w:name w:val="Char Char1"/>
    <w:basedOn w:val="DefaultParagraphFont"/>
    <w:semiHidden/>
    <w:rsid w:val="00895A6F"/>
  </w:style>
  <w:style w:type="character" w:styleId="EndnoteReference">
    <w:name w:val="endnote reference"/>
    <w:semiHidden/>
    <w:unhideWhenUsed/>
    <w:rsid w:val="00895A6F"/>
    <w:rPr>
      <w:vertAlign w:val="superscript"/>
    </w:rPr>
  </w:style>
  <w:style w:type="paragraph" w:styleId="Header">
    <w:name w:val="header"/>
    <w:basedOn w:val="Normal"/>
    <w:unhideWhenUsed/>
    <w:rsid w:val="00895A6F"/>
    <w:pPr>
      <w:tabs>
        <w:tab w:val="center" w:pos="4252"/>
        <w:tab w:val="right" w:pos="8504"/>
      </w:tabs>
    </w:pPr>
  </w:style>
  <w:style w:type="character" w:customStyle="1" w:styleId="CharChar">
    <w:name w:val="Char Char"/>
    <w:basedOn w:val="DefaultParagraphFont"/>
    <w:semiHidden/>
    <w:rsid w:val="00895A6F"/>
  </w:style>
  <w:style w:type="character" w:customStyle="1" w:styleId="CharChar2">
    <w:name w:val="Char Char2"/>
    <w:basedOn w:val="DefaultParagraphFont"/>
    <w:rsid w:val="00895A6F"/>
  </w:style>
  <w:style w:type="paragraph" w:styleId="DocumentMap">
    <w:name w:val="Document Map"/>
    <w:basedOn w:val="Normal"/>
    <w:semiHidden/>
    <w:rsid w:val="00895A6F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895A6F"/>
    <w:rPr>
      <w:color w:val="0000FF"/>
      <w:u w:val="single"/>
    </w:rPr>
  </w:style>
  <w:style w:type="paragraph" w:styleId="BodyText3">
    <w:name w:val="Body Text 3"/>
    <w:basedOn w:val="Normal"/>
    <w:semiHidden/>
    <w:rsid w:val="00895A6F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895A6F"/>
    <w:rPr>
      <w:rFonts w:ascii="Tahoma" w:hAnsi="Tahoma" w:cs="Tahoma"/>
      <w:sz w:val="16"/>
      <w:szCs w:val="16"/>
    </w:rPr>
  </w:style>
  <w:style w:type="character" w:customStyle="1" w:styleId="as">
    <w:name w:val="as"/>
    <w:rsid w:val="007C5CE6"/>
    <w:rPr>
      <w:vanish/>
      <w:webHidden w:val="0"/>
      <w:specVanish w:val="0"/>
    </w:rPr>
  </w:style>
  <w:style w:type="character" w:customStyle="1" w:styleId="is">
    <w:name w:val="is"/>
    <w:rsid w:val="007C5CE6"/>
    <w:rPr>
      <w:vanish/>
      <w:webHidden w:val="0"/>
      <w:specVanish w:val="0"/>
    </w:rPr>
  </w:style>
  <w:style w:type="character" w:styleId="Strong">
    <w:name w:val="Strong"/>
    <w:uiPriority w:val="22"/>
    <w:qFormat/>
    <w:rsid w:val="007C5CE6"/>
    <w:rPr>
      <w:b/>
      <w:bCs/>
    </w:rPr>
  </w:style>
  <w:style w:type="paragraph" w:customStyle="1" w:styleId="lastincell">
    <w:name w:val="lastincell"/>
    <w:basedOn w:val="Normal"/>
    <w:rsid w:val="00025354"/>
    <w:pPr>
      <w:spacing w:line="360" w:lineRule="auto"/>
    </w:pPr>
    <w:rPr>
      <w:rFonts w:ascii="Verdana" w:hAnsi="Verdana"/>
      <w:sz w:val="17"/>
      <w:szCs w:val="17"/>
    </w:rPr>
  </w:style>
  <w:style w:type="table" w:styleId="TableGrid">
    <w:name w:val="Table Grid"/>
    <w:basedOn w:val="TableNormal"/>
    <w:uiPriority w:val="59"/>
    <w:rsid w:val="00271714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E71F99"/>
    <w:pPr>
      <w:spacing w:before="100" w:beforeAutospacing="1" w:after="100" w:afterAutospacing="1"/>
    </w:pPr>
    <w:rPr>
      <w:sz w:val="24"/>
      <w:szCs w:val="24"/>
    </w:rPr>
  </w:style>
  <w:style w:type="character" w:customStyle="1" w:styleId="apple-style-span">
    <w:name w:val="apple-style-span"/>
    <w:basedOn w:val="DefaultParagraphFont"/>
    <w:rsid w:val="00CC3C1B"/>
  </w:style>
  <w:style w:type="character" w:customStyle="1" w:styleId="apple-converted-space">
    <w:name w:val="apple-converted-space"/>
    <w:basedOn w:val="DefaultParagraphFont"/>
    <w:rsid w:val="00CC3C1B"/>
  </w:style>
  <w:style w:type="paragraph" w:customStyle="1" w:styleId="CM13">
    <w:name w:val="CM13"/>
    <w:basedOn w:val="Normal"/>
    <w:next w:val="Normal"/>
    <w:uiPriority w:val="99"/>
    <w:rsid w:val="00D25757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character" w:customStyle="1" w:styleId="Heading2Char">
    <w:name w:val="Heading 2 Char"/>
    <w:link w:val="Heading2"/>
    <w:rsid w:val="00EF6C30"/>
    <w:rPr>
      <w:rFonts w:ascii="Arial" w:hAnsi="Arial"/>
      <w:b/>
      <w:sz w:val="24"/>
    </w:rPr>
  </w:style>
  <w:style w:type="paragraph" w:customStyle="1" w:styleId="CM4">
    <w:name w:val="CM4"/>
    <w:basedOn w:val="Normal"/>
    <w:next w:val="Normal"/>
    <w:uiPriority w:val="99"/>
    <w:rsid w:val="00177771"/>
    <w:pPr>
      <w:widowControl w:val="0"/>
      <w:autoSpaceDE w:val="0"/>
      <w:autoSpaceDN w:val="0"/>
      <w:adjustRightInd w:val="0"/>
      <w:spacing w:line="346" w:lineRule="atLeast"/>
    </w:pPr>
    <w:rPr>
      <w:rFonts w:ascii="Arial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1B3C8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PlainText">
    <w:name w:val="Plain Text"/>
    <w:basedOn w:val="Normal"/>
    <w:link w:val="PlainTextChar"/>
    <w:rsid w:val="002046AD"/>
    <w:pPr>
      <w:suppressAutoHyphens/>
      <w:autoSpaceDN w:val="0"/>
      <w:textAlignment w:val="baseline"/>
    </w:pPr>
    <w:rPr>
      <w:rFonts w:ascii="Courier New" w:hAnsi="Courier New" w:cs="Courier New"/>
      <w:kern w:val="3"/>
      <w:szCs w:val="24"/>
      <w:lang w:val="hr-HR" w:eastAsia="zh-CN"/>
    </w:rPr>
  </w:style>
  <w:style w:type="character" w:customStyle="1" w:styleId="PlainTextChar">
    <w:name w:val="Plain Text Char"/>
    <w:link w:val="PlainText"/>
    <w:rsid w:val="002046AD"/>
    <w:rPr>
      <w:rFonts w:ascii="Courier New" w:hAnsi="Courier New" w:cs="Courier New"/>
      <w:kern w:val="3"/>
      <w:szCs w:val="24"/>
      <w:lang w:val="hr-HR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68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6188">
              <w:marLeft w:val="8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862">
                  <w:marLeft w:val="0"/>
                  <w:marRight w:val="8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07502">
                      <w:marLeft w:val="120"/>
                      <w:marRight w:val="12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3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4E047-5D5C-4FAE-835F-E46635FC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2535</Words>
  <Characters>13694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Banco Itau S/A</Company>
  <LinksUpToDate>false</LinksUpToDate>
  <CharactersWithSpaces>16197</CharactersWithSpaces>
  <SharedDoc>false</SharedDoc>
  <HLinks>
    <vt:vector size="102" baseType="variant"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_Toc446186249</vt:lpwstr>
      </vt:variant>
      <vt:variant>
        <vt:i4>1048632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_Toc446186248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_Toc446186247</vt:lpwstr>
      </vt:variant>
      <vt:variant>
        <vt:i4>1048632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_Toc446186246</vt:lpwstr>
      </vt:variant>
      <vt:variant>
        <vt:i4>1048632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_Toc446186245</vt:lpwstr>
      </vt:variant>
      <vt:variant>
        <vt:i4>1048632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_Toc446186244</vt:lpwstr>
      </vt:variant>
      <vt:variant>
        <vt:i4>1048632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_Toc446186243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_Toc446186242</vt:lpwstr>
      </vt:variant>
      <vt:variant>
        <vt:i4>1048632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_Toc446186241</vt:lpwstr>
      </vt:variant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_Toc446186240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_Toc446186239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_Toc446186238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_Toc446186237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_Toc446186236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_Toc446186235</vt:lpwstr>
      </vt:variant>
      <vt:variant>
        <vt:i4>1507384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_Toc446186234</vt:lpwstr>
      </vt:variant>
      <vt:variant>
        <vt:i4>1507384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_Toc446186233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Adriano Milanez</dc:creator>
  <cp:lastModifiedBy>Pedro Henrique</cp:lastModifiedBy>
  <cp:revision>2</cp:revision>
  <cp:lastPrinted>2016-03-16T20:15:00Z</cp:lastPrinted>
  <dcterms:created xsi:type="dcterms:W3CDTF">2021-10-18T16:48:00Z</dcterms:created>
  <dcterms:modified xsi:type="dcterms:W3CDTF">2021-10-18T16:48:00Z</dcterms:modified>
</cp:coreProperties>
</file>