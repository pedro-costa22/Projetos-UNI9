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8DE9" w14:textId="77777777"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14:paraId="5DF406C6" w14:textId="77777777"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14:paraId="75B4BFAE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2A69AD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24E83E" w14:textId="547D7A79" w:rsidR="00AA04B9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Emerson Abreu de Lima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AE03E1">
        <w:rPr>
          <w:rFonts w:ascii="Arial" w:hAnsi="Arial" w:cs="Arial"/>
          <w:b/>
          <w:sz w:val="24"/>
          <w:szCs w:val="24"/>
        </w:rPr>
        <w:t>2221200633</w:t>
      </w:r>
    </w:p>
    <w:p w14:paraId="42EE568F" w14:textId="56D0272E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Guilherme Mascarenhas dias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2221201092</w:t>
      </w:r>
    </w:p>
    <w:p w14:paraId="4C7B8317" w14:textId="6D6132DE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João Pedro Lopes da Silva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2221201493</w:t>
      </w:r>
    </w:p>
    <w:p w14:paraId="3960ECB6" w14:textId="165070D3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Juliana dos Santos Moura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AE03E1">
        <w:rPr>
          <w:rFonts w:ascii="Arial" w:hAnsi="Arial" w:cs="Arial"/>
          <w:b/>
          <w:sz w:val="24"/>
          <w:szCs w:val="24"/>
        </w:rPr>
        <w:t>2221109867</w:t>
      </w:r>
    </w:p>
    <w:p w14:paraId="5665D669" w14:textId="7B71213A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Pedro Henrique Costa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2221200048</w:t>
      </w:r>
    </w:p>
    <w:p w14:paraId="1BDF6140" w14:textId="71B66BD2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Renan Silva de Oliveira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22212005</w:t>
      </w:r>
    </w:p>
    <w:p w14:paraId="63A28554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E1C061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9E336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272BD1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C8E79D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6A4115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4FB4AB" w14:textId="77777777" w:rsidR="00A57D72" w:rsidRPr="00E95C2E" w:rsidRDefault="00A57D72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 xml:space="preserve">PLANEJAMENTO EM INFORMÁTICA: </w:t>
      </w:r>
    </w:p>
    <w:p w14:paraId="79D2EF7D" w14:textId="77777777" w:rsidR="00AA04B9" w:rsidRPr="00E95C2E" w:rsidRDefault="00A57D72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>NOME DO PROJETO</w:t>
      </w:r>
    </w:p>
    <w:p w14:paraId="2C3A99C7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2A3B70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710D9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8E5AE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4141EF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F8B1948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55C67C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AC547F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32509E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4BBE5A" w14:textId="77777777"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D24D66" w14:textId="77777777"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F01F91" w14:textId="77777777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F7CB87" w14:textId="77777777"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47C952" w14:textId="77777777"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4030902" w14:textId="77777777"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D70BC" w14:textId="77777777"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3E5AC26D" w14:textId="65F160D0" w:rsidR="00AA04B9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AE03E1">
        <w:rPr>
          <w:rFonts w:ascii="Arial" w:hAnsi="Arial" w:cs="Arial"/>
          <w:b/>
          <w:sz w:val="24"/>
          <w:szCs w:val="24"/>
        </w:rPr>
        <w:t>21</w:t>
      </w:r>
    </w:p>
    <w:p w14:paraId="17654BFE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Emerson Abreu de Lima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AE03E1">
        <w:rPr>
          <w:rFonts w:ascii="Arial" w:hAnsi="Arial" w:cs="Arial"/>
          <w:b/>
          <w:sz w:val="24"/>
          <w:szCs w:val="24"/>
        </w:rPr>
        <w:t>2221200633</w:t>
      </w:r>
    </w:p>
    <w:p w14:paraId="2420FF4E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Guilherme Mascarenhas dias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2221201092</w:t>
      </w:r>
    </w:p>
    <w:p w14:paraId="20EF1760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João Pedro Lopes da Silva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2221201493</w:t>
      </w:r>
    </w:p>
    <w:p w14:paraId="0F606EA8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Juliana dos Santos Moura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AE03E1">
        <w:rPr>
          <w:rFonts w:ascii="Arial" w:hAnsi="Arial" w:cs="Arial"/>
          <w:b/>
          <w:sz w:val="24"/>
          <w:szCs w:val="24"/>
        </w:rPr>
        <w:t>2221109867</w:t>
      </w:r>
    </w:p>
    <w:p w14:paraId="0181E007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Pedro Henrique Costa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2221200048</w:t>
      </w:r>
    </w:p>
    <w:p w14:paraId="6E7C1A79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Renan Silva de Oliveira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22212005</w:t>
      </w:r>
    </w:p>
    <w:p w14:paraId="3820B2AB" w14:textId="77777777"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730F47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1E09BC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683D33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00A771" w14:textId="77777777"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2472B0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50C592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B840A3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949BCF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2A31EF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CA8094" w14:textId="77777777" w:rsidR="00D00381" w:rsidRPr="00E95C2E" w:rsidRDefault="00D00381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>PLANEJAMENTO EM INFORMÁTICA:</w:t>
      </w:r>
    </w:p>
    <w:p w14:paraId="48B3970A" w14:textId="77777777"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>NOME DO PROJETO</w:t>
      </w:r>
    </w:p>
    <w:p w14:paraId="2CB63C57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35AA0C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C98366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C2AF41" w14:textId="77777777"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CA2A3A" w14:textId="7FAAE441" w:rsidR="00AA04B9" w:rsidRPr="006A56D5" w:rsidRDefault="006A56D5" w:rsidP="00D00381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4857F3">
        <w:rPr>
          <w:rFonts w:ascii="Arial" w:hAnsi="Arial" w:cs="Arial"/>
        </w:rPr>
        <w:t>Planejamento em Informática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AE03E1">
        <w:rPr>
          <w:rFonts w:ascii="Arial" w:hAnsi="Arial" w:cs="Arial"/>
          <w:b/>
        </w:rPr>
        <w:t>Eliane Aparecida Peixoto Favilla</w:t>
      </w:r>
    </w:p>
    <w:p w14:paraId="25C2D634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A04848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01BF42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131D4C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57A9AC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152D1C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706E4D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4465BA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FF5DAC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0AB965CE" w14:textId="7AD2C77E" w:rsidR="00AA04B9" w:rsidRPr="005D5FFE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AE03E1">
        <w:rPr>
          <w:rFonts w:ascii="Arial" w:hAnsi="Arial" w:cs="Arial"/>
          <w:b/>
          <w:sz w:val="24"/>
        </w:rPr>
        <w:t>21</w:t>
      </w:r>
    </w:p>
    <w:p w14:paraId="05834CE8" w14:textId="77777777" w:rsidR="002046AD" w:rsidRPr="002046AD" w:rsidRDefault="002046AD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2046AD"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14:paraId="192A152F" w14:textId="77777777" w:rsidR="00F9440B" w:rsidRDefault="00F9440B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CE6640" w14:textId="77777777" w:rsidR="006C2780" w:rsidRPr="006C2780" w:rsidRDefault="006C2780" w:rsidP="006C2780">
      <w:pPr>
        <w:pStyle w:val="PlainText"/>
        <w:spacing w:line="360" w:lineRule="auto"/>
        <w:jc w:val="both"/>
        <w:rPr>
          <w:rFonts w:ascii="Arial" w:eastAsia="Arial" w:hAnsi="Arial" w:cs="Arial"/>
          <w:kern w:val="0"/>
          <w:sz w:val="24"/>
          <w:lang w:val="pt-BR" w:eastAsia="pt-BR"/>
        </w:rPr>
      </w:pPr>
      <w:r w:rsidRPr="006C2780">
        <w:rPr>
          <w:rFonts w:ascii="Arial" w:eastAsia="Arial" w:hAnsi="Arial" w:cs="Arial"/>
          <w:kern w:val="0"/>
          <w:sz w:val="24"/>
          <w:lang w:val="pt-BR" w:eastAsia="pt-BR"/>
        </w:rPr>
        <w:t>O presente projeto criará uma empresa do setor de vestuário e desenvolverá uma front page de um website estilo e-commerce com público alvo sendo admiradores de cultura pop e conteúdo nerd, onde serão aplicadas estratégias de melhor persuasão para engajar clientes, bem como aplicar aprendizado de bancos de dados na captura de login e senha.</w:t>
      </w:r>
    </w:p>
    <w:p w14:paraId="5F6C261D" w14:textId="6E2A37AC" w:rsidR="002046AD" w:rsidRPr="009C699F" w:rsidRDefault="002046AD" w:rsidP="006C2780">
      <w:pPr>
        <w:pStyle w:val="PlainText"/>
        <w:spacing w:line="360" w:lineRule="auto"/>
        <w:jc w:val="both"/>
        <w:rPr>
          <w:rFonts w:ascii="Arial" w:hAnsi="Arial" w:cs="Arial"/>
          <w:sz w:val="24"/>
        </w:rPr>
      </w:pPr>
      <w:r w:rsidRPr="009C699F">
        <w:rPr>
          <w:rFonts w:ascii="Arial" w:hAnsi="Arial" w:cs="Arial"/>
          <w:b/>
          <w:sz w:val="24"/>
        </w:rPr>
        <w:t xml:space="preserve">Palavras-chave: </w:t>
      </w:r>
      <w:r w:rsidR="006C2780" w:rsidRPr="006C2780">
        <w:rPr>
          <w:rFonts w:ascii="Arial" w:eastAsia="Arial" w:hAnsi="Arial" w:cs="Arial"/>
          <w:kern w:val="0"/>
          <w:sz w:val="24"/>
          <w:lang w:val="pt-BR" w:eastAsia="pt-BR"/>
        </w:rPr>
        <w:t>banco de dados, front page, cultura pop, nerd.</w:t>
      </w:r>
    </w:p>
    <w:p w14:paraId="52FF223E" w14:textId="77777777" w:rsidR="002046AD" w:rsidRPr="009C699F" w:rsidRDefault="002046AD" w:rsidP="001145DA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D17A18" w14:textId="77777777" w:rsidR="00AA04B9" w:rsidRPr="009C699F" w:rsidRDefault="00AA04B9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br w:type="page"/>
      </w:r>
      <w:r w:rsidR="00557987" w:rsidRPr="009C699F">
        <w:rPr>
          <w:rFonts w:ascii="Arial" w:hAnsi="Arial" w:cs="Arial"/>
          <w:b/>
          <w:sz w:val="28"/>
          <w:szCs w:val="28"/>
        </w:rPr>
        <w:lastRenderedPageBreak/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="00557987" w:rsidRPr="009C699F">
        <w:rPr>
          <w:rFonts w:ascii="Arial" w:hAnsi="Arial" w:cs="Arial"/>
          <w:b/>
          <w:sz w:val="28"/>
          <w:szCs w:val="28"/>
        </w:rPr>
        <w:tab/>
      </w:r>
    </w:p>
    <w:p w14:paraId="1F45AED5" w14:textId="77777777" w:rsidR="00BB5678" w:rsidRPr="009C699F" w:rsidRDefault="00BB5678" w:rsidP="00AB54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18389061"/>
    <w:bookmarkStart w:id="1" w:name="_Toc18389137"/>
    <w:bookmarkStart w:id="2" w:name="_Toc18405018"/>
    <w:p w14:paraId="4F50D920" w14:textId="77777777" w:rsidR="00A92207" w:rsidRPr="009C699F" w:rsidRDefault="00B34E07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r w:rsidRPr="009C699F">
        <w:rPr>
          <w:rFonts w:ascii="Arial" w:hAnsi="Arial"/>
          <w:sz w:val="24"/>
          <w:szCs w:val="24"/>
        </w:rPr>
        <w:fldChar w:fldCharType="begin"/>
      </w:r>
      <w:r w:rsidR="00BB5678" w:rsidRPr="009C699F">
        <w:rPr>
          <w:rFonts w:ascii="Arial" w:hAnsi="Arial"/>
          <w:sz w:val="24"/>
          <w:szCs w:val="24"/>
        </w:rPr>
        <w:instrText xml:space="preserve"> TOC \o "1-3" \h \z \u </w:instrText>
      </w:r>
      <w:r w:rsidRPr="009C699F">
        <w:rPr>
          <w:rFonts w:ascii="Arial" w:hAnsi="Arial"/>
          <w:sz w:val="24"/>
          <w:szCs w:val="24"/>
        </w:rPr>
        <w:fldChar w:fldCharType="separate"/>
      </w:r>
      <w:hyperlink w:anchor="_Toc446186233" w:history="1"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1.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OBJETIVOS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_Toc446186233 \h </w:instrText>
        </w:r>
        <w:r w:rsidRPr="009C699F">
          <w:rPr>
            <w:rFonts w:ascii="Arial" w:hAnsi="Arial"/>
            <w:noProof/>
            <w:webHidden/>
            <w:sz w:val="24"/>
            <w:szCs w:val="24"/>
          </w:rPr>
        </w:r>
        <w:r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5</w:t>
        </w:r>
        <w:r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6BA67FDB" w14:textId="77777777" w:rsidR="00A92207" w:rsidRPr="009C699F" w:rsidRDefault="00AC3E6D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34" w:history="1"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2.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METODOLOGIA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_Toc446186234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6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6D83EF97" w14:textId="77777777" w:rsidR="00A92207" w:rsidRPr="009C699F" w:rsidRDefault="00AC3E6D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35" w:history="1"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3.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CRONOGRAMA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_Toc446186235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7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798B5795" w14:textId="77777777" w:rsidR="00A92207" w:rsidRPr="009C699F" w:rsidRDefault="00AC3E6D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36" w:history="1"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4.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ESTRUTURA ORGANIZACIONAL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_Toc446186236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8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71ABE656" w14:textId="77777777" w:rsidR="00A92207" w:rsidRPr="009C699F" w:rsidRDefault="00AC3E6D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0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5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ESTRUTURA FÍSICA DA EMPRESA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_Toc446186240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12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6AB07124" w14:textId="77777777" w:rsidR="00A92207" w:rsidRPr="009C699F" w:rsidRDefault="00AC3E6D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1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6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REDE DE COMPUTADORES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_Toc446186241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13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0DF174AE" w14:textId="77777777" w:rsidR="00A92207" w:rsidRPr="009C699F" w:rsidRDefault="00AC3E6D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2" w:history="1">
        <w:r w:rsidR="00477217">
          <w:rPr>
            <w:rStyle w:val="Hyperlink"/>
            <w:rFonts w:ascii="Arial" w:eastAsia="Arial" w:hAnsi="Arial"/>
            <w:noProof/>
            <w:sz w:val="24"/>
            <w:szCs w:val="24"/>
          </w:rPr>
          <w:t>7</w:t>
        </w:r>
        <w:r w:rsidR="00A92207" w:rsidRPr="009C699F">
          <w:rPr>
            <w:rStyle w:val="Hyperlink"/>
            <w:rFonts w:ascii="Arial" w:eastAsia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DEFINIÇÃO DE HARDWARE E SOFTWARE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_Toc446186242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14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031601B2" w14:textId="77777777" w:rsidR="00A92207" w:rsidRPr="009C699F" w:rsidRDefault="00AC3E6D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3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8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PLANEJAMENTO DO SITE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_Toc446186243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15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7E4BABE7" w14:textId="77777777" w:rsidR="00A92207" w:rsidRPr="009C699F" w:rsidRDefault="00AC3E6D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4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9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TELAS DO WEBSITE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_Toc446186244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16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380EBD80" w14:textId="77777777" w:rsidR="00A92207" w:rsidRPr="009C699F" w:rsidRDefault="00AC3E6D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5" w:history="1">
        <w:r w:rsidR="00A92207" w:rsidRPr="009C699F">
          <w:rPr>
            <w:rStyle w:val="Hyperlink"/>
            <w:rFonts w:ascii="Arial" w:eastAsia="Arial" w:hAnsi="Arial"/>
            <w:noProof/>
            <w:sz w:val="24"/>
            <w:szCs w:val="24"/>
          </w:rPr>
          <w:t>1</w:t>
        </w:r>
        <w:r w:rsidR="00477217">
          <w:rPr>
            <w:rStyle w:val="Hyperlink"/>
            <w:rFonts w:ascii="Arial" w:eastAsia="Arial" w:hAnsi="Arial"/>
            <w:noProof/>
            <w:sz w:val="24"/>
            <w:szCs w:val="24"/>
          </w:rPr>
          <w:t>0</w:t>
        </w:r>
        <w:r w:rsidR="00A92207" w:rsidRPr="009C699F">
          <w:rPr>
            <w:rStyle w:val="Hyperlink"/>
            <w:rFonts w:ascii="Arial" w:eastAsia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eastAsia="Arial" w:hAnsi="Arial"/>
            <w:noProof/>
            <w:sz w:val="24"/>
            <w:szCs w:val="24"/>
          </w:rPr>
          <w:t>MODELAGEM DE DADOS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_Toc446186245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17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2888965E" w14:textId="77777777" w:rsidR="00A92207" w:rsidRPr="009C699F" w:rsidRDefault="00AC3E6D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6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11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LÓGICA DE PROGRAMAÇÃO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_Toc446186246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18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1AFD56D6" w14:textId="77777777" w:rsidR="00A92207" w:rsidRPr="009C699F" w:rsidRDefault="00AC3E6D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7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12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SEGURANÇA DA INFORMAÇÃO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_Toc446186247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19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03F91C8C" w14:textId="77777777" w:rsidR="00A92207" w:rsidRPr="009C699F" w:rsidRDefault="00AC3E6D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9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13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REFERÊNCIAS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_Toc446186249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22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06C8E14F" w14:textId="77777777" w:rsidR="00BB5678" w:rsidRPr="009C699F" w:rsidRDefault="00B34E07" w:rsidP="00AB54CD">
      <w:pPr>
        <w:spacing w:line="360" w:lineRule="auto"/>
        <w:rPr>
          <w:sz w:val="24"/>
          <w:szCs w:val="24"/>
        </w:rPr>
      </w:pPr>
      <w:r w:rsidRPr="009C699F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3783AE3" w14:textId="77777777" w:rsidR="00931A6F" w:rsidRPr="009C699F" w:rsidRDefault="00931A6F" w:rsidP="00AB54CD">
      <w:pPr>
        <w:spacing w:before="100" w:beforeAutospacing="1" w:after="100" w:afterAutospacing="1" w:line="360" w:lineRule="auto"/>
        <w:ind w:left="360"/>
        <w:rPr>
          <w:b/>
          <w:sz w:val="24"/>
          <w:szCs w:val="24"/>
        </w:rPr>
      </w:pPr>
    </w:p>
    <w:p w14:paraId="1677F03B" w14:textId="77777777" w:rsidR="001B3C8C" w:rsidRPr="009C699F" w:rsidRDefault="001B3C8C" w:rsidP="00AB54CD">
      <w:pPr>
        <w:pStyle w:val="TOC1"/>
        <w:tabs>
          <w:tab w:val="left" w:pos="400"/>
          <w:tab w:val="right" w:leader="dot" w:pos="8497"/>
        </w:tabs>
        <w:spacing w:line="360" w:lineRule="auto"/>
        <w:rPr>
          <w:sz w:val="24"/>
          <w:szCs w:val="24"/>
        </w:rPr>
      </w:pPr>
    </w:p>
    <w:p w14:paraId="1247D224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68556639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F3F8CEC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40E0902" w14:textId="77777777"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97C7250" w14:textId="77777777" w:rsidR="00477217" w:rsidRPr="009C699F" w:rsidRDefault="0047721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63A1FB5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EDF48E2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6FBCFA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55B2E4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60B8BD3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3FFE74E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B598A61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51E8C91" w14:textId="77777777" w:rsidR="001E3382" w:rsidRPr="009C699F" w:rsidRDefault="00931A6F" w:rsidP="00AB54CD">
      <w:pPr>
        <w:pStyle w:val="Heading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3" w:name="_Toc446186233"/>
      <w:bookmarkEnd w:id="0"/>
      <w:bookmarkEnd w:id="1"/>
      <w:bookmarkEnd w:id="2"/>
      <w:r w:rsidRPr="009C699F">
        <w:rPr>
          <w:rFonts w:cs="Arial"/>
          <w:szCs w:val="28"/>
        </w:rPr>
        <w:lastRenderedPageBreak/>
        <w:t>OBJETIVOS</w:t>
      </w:r>
      <w:bookmarkEnd w:id="3"/>
    </w:p>
    <w:p w14:paraId="30039502" w14:textId="77777777" w:rsidR="00C50E51" w:rsidRPr="009C699F" w:rsidRDefault="00C50E51" w:rsidP="00496B02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782ACC" w14:textId="77777777" w:rsidR="007B37CA" w:rsidRPr="009C699F" w:rsidRDefault="007B37CA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212890608"/>
      <w:r w:rsidRPr="009C699F">
        <w:rPr>
          <w:rFonts w:ascii="Arial" w:eastAsia="Arial" w:hAnsi="Arial" w:cs="Arial"/>
          <w:sz w:val="24"/>
          <w:szCs w:val="24"/>
        </w:rPr>
        <w:t xml:space="preserve">A definição dos </w:t>
      </w:r>
      <w:r w:rsidR="00B63D2A" w:rsidRPr="009C699F">
        <w:rPr>
          <w:rFonts w:ascii="Arial" w:eastAsia="Arial" w:hAnsi="Arial" w:cs="Arial"/>
          <w:sz w:val="24"/>
          <w:szCs w:val="24"/>
        </w:rPr>
        <w:t>o</w:t>
      </w:r>
      <w:r w:rsidRPr="009C699F">
        <w:rPr>
          <w:rFonts w:ascii="Arial" w:eastAsia="Arial" w:hAnsi="Arial" w:cs="Arial"/>
          <w:sz w:val="24"/>
          <w:szCs w:val="24"/>
        </w:rPr>
        <w:t xml:space="preserve">bjetivos determina o que o pesquisador quer atingir com a realização do trabalho. Objetivo é sinônimo de meta, fim. </w:t>
      </w:r>
    </w:p>
    <w:p w14:paraId="610E8902" w14:textId="77777777" w:rsidR="007B37CA" w:rsidRPr="009C699F" w:rsidRDefault="007B37CA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Alguns autores separam os Objetivos </w:t>
      </w:r>
      <w:smartTag w:uri="urn:schemas-microsoft-com:office:smarttags" w:element="PersonName">
        <w:smartTagPr>
          <w:attr w:name="ProductID" w:val="em Objetivos Gerais"/>
        </w:smartTagPr>
        <w:r w:rsidRPr="009C699F">
          <w:rPr>
            <w:rFonts w:ascii="Arial" w:eastAsia="Arial" w:hAnsi="Arial" w:cs="Arial"/>
            <w:sz w:val="24"/>
            <w:szCs w:val="24"/>
          </w:rPr>
          <w:t>em Objetivos Gerais</w:t>
        </w:r>
      </w:smartTag>
      <w:r w:rsidRPr="009C699F">
        <w:rPr>
          <w:rFonts w:ascii="Arial" w:eastAsia="Arial" w:hAnsi="Arial" w:cs="Arial"/>
          <w:sz w:val="24"/>
          <w:szCs w:val="24"/>
        </w:rPr>
        <w:t xml:space="preserve"> e Objetivos Específicos, mas não há regra a ser cumprida quanto a isto e outros autores consideram desnecessário dividir os </w:t>
      </w:r>
      <w:r w:rsidR="00B63D2A" w:rsidRPr="009C699F">
        <w:rPr>
          <w:rFonts w:ascii="Arial" w:eastAsia="Arial" w:hAnsi="Arial" w:cs="Arial"/>
          <w:sz w:val="24"/>
          <w:szCs w:val="24"/>
        </w:rPr>
        <w:t>o</w:t>
      </w:r>
      <w:r w:rsidRPr="009C699F">
        <w:rPr>
          <w:rFonts w:ascii="Arial" w:eastAsia="Arial" w:hAnsi="Arial" w:cs="Arial"/>
          <w:sz w:val="24"/>
          <w:szCs w:val="24"/>
        </w:rPr>
        <w:t xml:space="preserve">bjetivos </w:t>
      </w:r>
      <w:smartTag w:uri="urn:schemas-microsoft-com:office:smarttags" w:element="PersonName">
        <w:smartTagPr>
          <w:attr w:name="ProductID" w:val="em categorias. Nem"/>
        </w:smartTagPr>
        <w:r w:rsidRPr="009C699F">
          <w:rPr>
            <w:rFonts w:ascii="Arial" w:eastAsia="Arial" w:hAnsi="Arial" w:cs="Arial"/>
            <w:sz w:val="24"/>
            <w:szCs w:val="24"/>
          </w:rPr>
          <w:t>em categorias. Nem</w:t>
        </w:r>
      </w:smartTag>
      <w:r w:rsidRPr="009C699F">
        <w:rPr>
          <w:rFonts w:ascii="Arial" w:eastAsia="Arial" w:hAnsi="Arial" w:cs="Arial"/>
          <w:sz w:val="24"/>
          <w:szCs w:val="24"/>
        </w:rPr>
        <w:t xml:space="preserve"> todo projeto necessita o detalhamento de </w:t>
      </w:r>
      <w:r w:rsidR="00B63D2A" w:rsidRPr="009C699F">
        <w:rPr>
          <w:rFonts w:ascii="Arial" w:eastAsia="Arial" w:hAnsi="Arial" w:cs="Arial"/>
          <w:sz w:val="24"/>
          <w:szCs w:val="24"/>
        </w:rPr>
        <w:t>o</w:t>
      </w:r>
      <w:r w:rsidRPr="009C699F">
        <w:rPr>
          <w:rFonts w:ascii="Arial" w:eastAsia="Arial" w:hAnsi="Arial" w:cs="Arial"/>
          <w:sz w:val="24"/>
          <w:szCs w:val="24"/>
        </w:rPr>
        <w:t xml:space="preserve">bjetivos </w:t>
      </w:r>
      <w:r w:rsidR="00B63D2A" w:rsidRPr="009C699F">
        <w:rPr>
          <w:rFonts w:ascii="Arial" w:eastAsia="Arial" w:hAnsi="Arial" w:cs="Arial"/>
          <w:sz w:val="24"/>
          <w:szCs w:val="24"/>
        </w:rPr>
        <w:t>e</w:t>
      </w:r>
      <w:r w:rsidRPr="009C699F">
        <w:rPr>
          <w:rFonts w:ascii="Arial" w:eastAsia="Arial" w:hAnsi="Arial" w:cs="Arial"/>
          <w:sz w:val="24"/>
          <w:szCs w:val="24"/>
        </w:rPr>
        <w:t xml:space="preserve">specíficos. Muitas vezes basta apenas a caracterização de apenas um único </w:t>
      </w:r>
      <w:r w:rsidR="00B63D2A" w:rsidRPr="009C699F">
        <w:rPr>
          <w:rFonts w:ascii="Arial" w:eastAsia="Arial" w:hAnsi="Arial" w:cs="Arial"/>
          <w:sz w:val="24"/>
          <w:szCs w:val="24"/>
        </w:rPr>
        <w:t>o</w:t>
      </w:r>
      <w:r w:rsidRPr="009C699F">
        <w:rPr>
          <w:rFonts w:ascii="Arial" w:eastAsia="Arial" w:hAnsi="Arial" w:cs="Arial"/>
          <w:sz w:val="24"/>
          <w:szCs w:val="24"/>
        </w:rPr>
        <w:t>bjetivo.</w:t>
      </w:r>
    </w:p>
    <w:p w14:paraId="05AAF4B6" w14:textId="77777777" w:rsidR="007B37CA" w:rsidRPr="009C699F" w:rsidRDefault="007B37CA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Um</w:t>
      </w:r>
      <w:r w:rsidR="00CC3C1B" w:rsidRPr="009C699F">
        <w:rPr>
          <w:rFonts w:ascii="Arial" w:eastAsia="Arial" w:hAnsi="Arial" w:cs="Arial"/>
          <w:sz w:val="24"/>
          <w:szCs w:val="24"/>
        </w:rPr>
        <w:t xml:space="preserve">a dica </w:t>
      </w:r>
      <w:r w:rsidRPr="009C699F">
        <w:rPr>
          <w:rFonts w:ascii="Arial" w:eastAsia="Arial" w:hAnsi="Arial" w:cs="Arial"/>
          <w:sz w:val="24"/>
          <w:szCs w:val="24"/>
        </w:rPr>
        <w:t xml:space="preserve">para se definir os </w:t>
      </w:r>
      <w:r w:rsidR="00B63D2A" w:rsidRPr="009C699F">
        <w:rPr>
          <w:rFonts w:ascii="Arial" w:eastAsia="Arial" w:hAnsi="Arial" w:cs="Arial"/>
          <w:sz w:val="24"/>
          <w:szCs w:val="24"/>
        </w:rPr>
        <w:t>o</w:t>
      </w:r>
      <w:r w:rsidRPr="009C699F">
        <w:rPr>
          <w:rFonts w:ascii="Arial" w:eastAsia="Arial" w:hAnsi="Arial" w:cs="Arial"/>
          <w:sz w:val="24"/>
          <w:szCs w:val="24"/>
        </w:rPr>
        <w:t>bjetivos é colocá-los começando com o verbo no infinitivo: esclarecer tal coisa; definir tal assunto; procurar aquilo; permitir aquilo outro, demonstrar alguma coisa</w:t>
      </w:r>
      <w:r w:rsidR="002B6BF0" w:rsidRPr="009C699F">
        <w:rPr>
          <w:rFonts w:ascii="Arial" w:eastAsia="Arial" w:hAnsi="Arial" w:cs="Arial"/>
          <w:sz w:val="24"/>
          <w:szCs w:val="24"/>
        </w:rPr>
        <w:t>,</w:t>
      </w:r>
      <w:r w:rsidRPr="009C699F">
        <w:rPr>
          <w:rFonts w:ascii="Arial" w:eastAsia="Arial" w:hAnsi="Arial" w:cs="Arial"/>
          <w:sz w:val="24"/>
          <w:szCs w:val="24"/>
        </w:rPr>
        <w:t xml:space="preserve"> </w:t>
      </w:r>
      <w:r w:rsidR="002B6BF0" w:rsidRPr="009C699F">
        <w:rPr>
          <w:rFonts w:ascii="Arial" w:eastAsia="Arial" w:hAnsi="Arial" w:cs="Arial"/>
          <w:sz w:val="24"/>
          <w:szCs w:val="24"/>
        </w:rPr>
        <w:t>etc....</w:t>
      </w:r>
      <w:r w:rsidRPr="009C699F">
        <w:rPr>
          <w:rFonts w:ascii="Arial" w:eastAsia="Arial" w:hAnsi="Arial" w:cs="Arial"/>
          <w:sz w:val="24"/>
          <w:szCs w:val="24"/>
        </w:rPr>
        <w:t xml:space="preserve"> </w:t>
      </w:r>
      <w:r w:rsidR="001C2D43" w:rsidRPr="009C699F">
        <w:rPr>
          <w:rFonts w:ascii="Arial" w:eastAsia="Arial" w:hAnsi="Arial" w:cs="Arial"/>
          <w:sz w:val="24"/>
          <w:szCs w:val="24"/>
        </w:rPr>
        <w:t xml:space="preserve"> </w:t>
      </w:r>
    </w:p>
    <w:p w14:paraId="0A7A9B93" w14:textId="77777777" w:rsidR="00AA04B9" w:rsidRPr="009C699F" w:rsidRDefault="00CC3C1B" w:rsidP="00AB54CD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r w:rsidRPr="009C699F">
        <w:rPr>
          <w:rFonts w:cs="Arial"/>
          <w:szCs w:val="28"/>
        </w:rPr>
        <w:br w:type="page"/>
      </w:r>
      <w:bookmarkStart w:id="5" w:name="_Toc428226481"/>
      <w:bookmarkStart w:id="6" w:name="_Toc446186234"/>
      <w:r w:rsidR="00AA04B9" w:rsidRPr="009C699F">
        <w:rPr>
          <w:rFonts w:cs="Arial"/>
          <w:szCs w:val="28"/>
        </w:rPr>
        <w:lastRenderedPageBreak/>
        <w:t>METODOLOGIA</w:t>
      </w:r>
      <w:bookmarkEnd w:id="4"/>
      <w:bookmarkEnd w:id="5"/>
      <w:bookmarkEnd w:id="6"/>
    </w:p>
    <w:p w14:paraId="00EC9A19" w14:textId="6845C73E" w:rsidR="00CC3C1B" w:rsidRDefault="006C2780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C2780">
        <w:rPr>
          <w:rFonts w:ascii="Arial" w:eastAsia="Arial" w:hAnsi="Arial" w:cs="Arial"/>
          <w:sz w:val="24"/>
          <w:szCs w:val="24"/>
        </w:rPr>
        <w:t>Após uma discussão do grupo para a melhor forma de dividir e planejar o projeto focando na sua eficácia, dinamismo e resolução de futuro eventuais problemas, foi concordado com todas as partes o seguinte plano de execução:</w:t>
      </w:r>
    </w:p>
    <w:p w14:paraId="57F97BCD" w14:textId="77777777" w:rsidR="006C2780" w:rsidRPr="009C699F" w:rsidRDefault="006C2780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7"/>
      </w:tblGrid>
      <w:tr w:rsidR="00CC3C1B" w:rsidRPr="00AB54CD" w14:paraId="0EF08ABC" w14:textId="77777777" w:rsidTr="001B3C8C">
        <w:tc>
          <w:tcPr>
            <w:tcW w:w="8647" w:type="dxa"/>
          </w:tcPr>
          <w:p w14:paraId="0FE068D5" w14:textId="77777777" w:rsidR="001E1F1E" w:rsidRPr="00AB54CD" w:rsidRDefault="001E1F1E" w:rsidP="00AB54CD">
            <w:pPr>
              <w:spacing w:before="120" w:after="100" w:afterAutospacing="1" w:line="360" w:lineRule="auto"/>
              <w:jc w:val="both"/>
              <w:rPr>
                <w:rFonts w:ascii="Arial" w:eastAsia="Arial" w:hAnsi="Arial" w:cs="Arial"/>
                <w:b/>
              </w:rPr>
            </w:pPr>
            <w:r w:rsidRPr="00AB54CD">
              <w:rPr>
                <w:rFonts w:ascii="Arial" w:eastAsia="Arial" w:hAnsi="Arial" w:cs="Arial"/>
                <w:b/>
              </w:rPr>
              <w:t>Exemplo:</w:t>
            </w:r>
          </w:p>
          <w:p w14:paraId="2F2277C0" w14:textId="77777777" w:rsidR="00CC3C1B" w:rsidRPr="00AB54CD" w:rsidRDefault="00B63D2A" w:rsidP="00AB54CD">
            <w:pPr>
              <w:spacing w:before="120" w:after="100" w:afterAutospacing="1" w:line="360" w:lineRule="auto"/>
              <w:ind w:left="284" w:right="351"/>
              <w:jc w:val="both"/>
              <w:rPr>
                <w:rFonts w:ascii="Arial" w:eastAsia="Calibri" w:hAnsi="Arial" w:cs="Arial"/>
                <w:color w:val="444444"/>
              </w:rPr>
            </w:pPr>
            <w:r w:rsidRPr="00AB54CD">
              <w:rPr>
                <w:rFonts w:ascii="Arial" w:eastAsia="Calibri" w:hAnsi="Arial" w:cs="Arial"/>
                <w:color w:val="444444"/>
              </w:rPr>
              <w:t>O g</w:t>
            </w:r>
            <w:r w:rsidR="00CC3C1B" w:rsidRPr="00AB54CD">
              <w:rPr>
                <w:rFonts w:ascii="Arial" w:eastAsia="Calibri" w:hAnsi="Arial" w:cs="Arial"/>
                <w:color w:val="444444"/>
              </w:rPr>
              <w:t>rupo se reunirá semanalmente para discutir alguns pontos do projeto</w:t>
            </w:r>
            <w:r w:rsidRPr="00AB54CD">
              <w:rPr>
                <w:rFonts w:ascii="Arial" w:eastAsia="Calibri" w:hAnsi="Arial" w:cs="Arial"/>
                <w:color w:val="444444"/>
              </w:rPr>
              <w:t>,</w:t>
            </w:r>
            <w:r w:rsidR="00CC3C1B" w:rsidRPr="00AB54CD">
              <w:rPr>
                <w:rFonts w:ascii="Arial" w:eastAsia="Calibri" w:hAnsi="Arial" w:cs="Arial"/>
                <w:color w:val="444444"/>
              </w:rPr>
              <w:t xml:space="preserve"> com o objetivo de resolver </w:t>
            </w:r>
            <w:r w:rsidRPr="00AB54CD">
              <w:rPr>
                <w:rFonts w:ascii="Arial" w:eastAsia="Calibri" w:hAnsi="Arial" w:cs="Arial"/>
                <w:color w:val="444444"/>
              </w:rPr>
              <w:t>eventuais</w:t>
            </w:r>
            <w:r w:rsidR="00CC3C1B" w:rsidRPr="00AB54CD">
              <w:rPr>
                <w:rFonts w:ascii="Arial" w:eastAsia="Calibri" w:hAnsi="Arial" w:cs="Arial"/>
                <w:color w:val="444444"/>
              </w:rPr>
              <w:t xml:space="preserve"> problema</w:t>
            </w:r>
            <w:r w:rsidRPr="00AB54CD">
              <w:rPr>
                <w:rFonts w:ascii="Arial" w:eastAsia="Calibri" w:hAnsi="Arial" w:cs="Arial"/>
                <w:color w:val="444444"/>
              </w:rPr>
              <w:t>s</w:t>
            </w:r>
            <w:r w:rsidR="00CC3C1B" w:rsidRPr="00AB54CD">
              <w:rPr>
                <w:rFonts w:ascii="Arial" w:eastAsia="Calibri" w:hAnsi="Arial" w:cs="Arial"/>
                <w:color w:val="444444"/>
              </w:rPr>
              <w:t xml:space="preserve"> e assim </w:t>
            </w:r>
            <w:r w:rsidRPr="00AB54CD">
              <w:rPr>
                <w:rFonts w:ascii="Arial" w:eastAsia="Calibri" w:hAnsi="Arial" w:cs="Arial"/>
                <w:color w:val="444444"/>
              </w:rPr>
              <w:t>terminá-lo</w:t>
            </w:r>
            <w:r w:rsidR="00CC3C1B" w:rsidRPr="00AB54CD">
              <w:rPr>
                <w:rFonts w:ascii="Arial" w:eastAsia="Calibri" w:hAnsi="Arial" w:cs="Arial"/>
                <w:color w:val="444444"/>
              </w:rPr>
              <w:t xml:space="preserve"> com maior eficácia.</w:t>
            </w:r>
            <w:r w:rsidRPr="00AB54CD">
              <w:rPr>
                <w:rFonts w:ascii="Arial" w:eastAsia="Calibri" w:hAnsi="Arial" w:cs="Arial"/>
                <w:color w:val="444444"/>
              </w:rPr>
              <w:t xml:space="preserve"> </w:t>
            </w:r>
            <w:r w:rsidR="00CC3C1B" w:rsidRPr="00AB54CD">
              <w:rPr>
                <w:rFonts w:ascii="Arial" w:eastAsia="Calibri" w:hAnsi="Arial" w:cs="Arial"/>
                <w:color w:val="444444"/>
              </w:rPr>
              <w:t>Para a realização do projeto serão obedecidas as seguintes etapas: </w:t>
            </w:r>
          </w:p>
          <w:p w14:paraId="5858CD10" w14:textId="77777777" w:rsidR="00CC3C1B" w:rsidRPr="00AB54CD" w:rsidRDefault="00CC3C1B" w:rsidP="00AB54CD">
            <w:pPr>
              <w:shd w:val="clear" w:color="auto" w:fill="FFFFFF"/>
              <w:spacing w:line="360" w:lineRule="auto"/>
              <w:ind w:left="284" w:right="351"/>
              <w:rPr>
                <w:rFonts w:ascii="Arial" w:eastAsia="Calibri" w:hAnsi="Arial" w:cs="Arial"/>
                <w:color w:val="444444"/>
              </w:rPr>
            </w:pPr>
          </w:p>
          <w:p w14:paraId="61BFCBDE" w14:textId="77777777" w:rsidR="00CC3C1B" w:rsidRPr="00AB54CD" w:rsidRDefault="00CC3C1B" w:rsidP="00AB54C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 w:rsidRPr="00AB54CD">
              <w:rPr>
                <w:rFonts w:ascii="Arial" w:eastAsia="Calibri" w:hAnsi="Arial" w:cs="Arial"/>
                <w:color w:val="444444"/>
              </w:rPr>
              <w:t>Escol</w:t>
            </w:r>
            <w:r w:rsidR="00B63D2A" w:rsidRPr="00AB54CD">
              <w:rPr>
                <w:rFonts w:ascii="Arial" w:eastAsia="Calibri" w:hAnsi="Arial" w:cs="Arial"/>
                <w:color w:val="444444"/>
              </w:rPr>
              <w:t xml:space="preserve">ha tema </w:t>
            </w:r>
          </w:p>
          <w:p w14:paraId="15FCFF22" w14:textId="77777777" w:rsidR="00CC3C1B" w:rsidRPr="00AB54CD" w:rsidRDefault="00CC3C1B" w:rsidP="00AB54C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 w:rsidRPr="00AB54CD">
              <w:rPr>
                <w:rFonts w:ascii="Arial" w:eastAsia="Calibri" w:hAnsi="Arial" w:cs="Arial"/>
                <w:color w:val="444444"/>
              </w:rPr>
              <w:t>D</w:t>
            </w:r>
            <w:r w:rsidR="00B63D2A" w:rsidRPr="00AB54CD">
              <w:rPr>
                <w:rFonts w:ascii="Arial" w:eastAsia="Calibri" w:hAnsi="Arial" w:cs="Arial"/>
                <w:color w:val="444444"/>
              </w:rPr>
              <w:t xml:space="preserve">ivisão setores </w:t>
            </w:r>
          </w:p>
          <w:p w14:paraId="25D47C04" w14:textId="77777777" w:rsidR="00CC3C1B" w:rsidRPr="00AB54CD" w:rsidRDefault="00B63D2A" w:rsidP="00AB54C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 w:rsidRPr="00AB54CD">
              <w:rPr>
                <w:rFonts w:ascii="Arial" w:eastAsia="Calibri" w:hAnsi="Arial" w:cs="Arial"/>
                <w:color w:val="444444"/>
              </w:rPr>
              <w:t>Divisão tarefas</w:t>
            </w:r>
          </w:p>
          <w:p w14:paraId="63A675ED" w14:textId="154974E4" w:rsidR="00CC3C1B" w:rsidRPr="00AB54CD" w:rsidRDefault="00C73670" w:rsidP="00AB54C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Estruturas organizacional e física da empresa.</w:t>
            </w:r>
          </w:p>
          <w:p w14:paraId="0406E216" w14:textId="55C7A47B" w:rsidR="00CC3C1B" w:rsidRPr="00AB54CD" w:rsidRDefault="00F54491" w:rsidP="00AB54C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Planejamento da estrutura de rede.</w:t>
            </w:r>
          </w:p>
          <w:p w14:paraId="171C296E" w14:textId="13F07A96" w:rsidR="00CC3C1B" w:rsidRPr="00AB54CD" w:rsidRDefault="00F54491" w:rsidP="00AB54C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Planjemaneto banco de dados.</w:t>
            </w:r>
          </w:p>
          <w:p w14:paraId="2E6E26B8" w14:textId="38CC81CB" w:rsidR="00CC3C1B" w:rsidRPr="00AB54CD" w:rsidRDefault="00F54491" w:rsidP="00AB54C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Modelagem e implementação banco de dados.</w:t>
            </w:r>
          </w:p>
          <w:p w14:paraId="52D03ECE" w14:textId="2D7BB97F" w:rsidR="00CC3C1B" w:rsidRPr="00AB54CD" w:rsidRDefault="00F54491" w:rsidP="00AB54C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Definição Segurança da informação.</w:t>
            </w:r>
          </w:p>
          <w:p w14:paraId="1A063623" w14:textId="2B795E31" w:rsidR="00CC3C1B" w:rsidRDefault="00F54491" w:rsidP="00F54491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Esboço web site.</w:t>
            </w:r>
          </w:p>
          <w:p w14:paraId="6A1F39AB" w14:textId="401951F7" w:rsidR="00F54491" w:rsidRDefault="00F54491" w:rsidP="00F54491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Fluxograma e funcionamento do web site.</w:t>
            </w:r>
          </w:p>
          <w:p w14:paraId="60DDBBDA" w14:textId="3FF90412" w:rsidR="00F54491" w:rsidRDefault="00F54491" w:rsidP="00F54491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Estrutura do web site.</w:t>
            </w:r>
          </w:p>
          <w:p w14:paraId="4F1E0E3D" w14:textId="073911EF" w:rsidR="00F54491" w:rsidRDefault="00444BF5" w:rsidP="00F54491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Criação do site.</w:t>
            </w:r>
          </w:p>
          <w:p w14:paraId="3371C442" w14:textId="5D1161EF" w:rsidR="00444BF5" w:rsidRDefault="00444BF5" w:rsidP="00F54491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Teste e hospedagem do web site.</w:t>
            </w:r>
          </w:p>
          <w:p w14:paraId="7EE6E6E9" w14:textId="588F5814" w:rsidR="00444BF5" w:rsidRDefault="00444BF5" w:rsidP="00F54491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Modelagem do sistema.</w:t>
            </w:r>
          </w:p>
          <w:p w14:paraId="0E32ED6E" w14:textId="42B659C5" w:rsidR="00444BF5" w:rsidRPr="00F54491" w:rsidRDefault="00444BF5" w:rsidP="00F54491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Criação do software.</w:t>
            </w:r>
          </w:p>
          <w:p w14:paraId="7B579342" w14:textId="16232364" w:rsidR="00CC3C1B" w:rsidRPr="00AB54CD" w:rsidRDefault="00444BF5" w:rsidP="00AB54C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rPr>
                <w:rFonts w:ascii="Arial" w:eastAsia="Calibri" w:hAnsi="Arial" w:cs="Arial"/>
                <w:color w:val="444444"/>
              </w:rPr>
            </w:pPr>
            <w:r>
              <w:rPr>
                <w:rFonts w:ascii="Arial" w:eastAsia="Calibri" w:hAnsi="Arial" w:cs="Arial"/>
                <w:color w:val="444444"/>
              </w:rPr>
              <w:t>Lógica de programação.</w:t>
            </w:r>
            <w:r w:rsidR="00CC3C1B" w:rsidRPr="00AB54CD">
              <w:rPr>
                <w:rFonts w:ascii="Arial" w:eastAsia="Calibri" w:hAnsi="Arial" w:cs="Arial"/>
                <w:color w:val="444444"/>
              </w:rPr>
              <w:t xml:space="preserve"> </w:t>
            </w:r>
          </w:p>
          <w:p w14:paraId="1689876D" w14:textId="77777777" w:rsidR="00CC3C1B" w:rsidRDefault="00444BF5" w:rsidP="00444BF5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do projeto.</w:t>
            </w:r>
          </w:p>
          <w:p w14:paraId="694B75BC" w14:textId="26877B0C" w:rsidR="00444BF5" w:rsidRPr="00AB54CD" w:rsidRDefault="00444BF5" w:rsidP="00444BF5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701"/>
              </w:tabs>
              <w:spacing w:line="360" w:lineRule="auto"/>
              <w:ind w:left="1701" w:right="351" w:hanging="567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Entrega.</w:t>
            </w:r>
          </w:p>
        </w:tc>
      </w:tr>
    </w:tbl>
    <w:p w14:paraId="3D07152E" w14:textId="77777777" w:rsidR="00CC3C1B" w:rsidRPr="009C699F" w:rsidRDefault="00CC3C1B" w:rsidP="00AB54CD">
      <w:pPr>
        <w:pStyle w:val="NormalWeb"/>
        <w:spacing w:line="360" w:lineRule="auto"/>
        <w:rPr>
          <w:rFonts w:ascii="Arial" w:hAnsi="Arial" w:cs="Arial"/>
        </w:rPr>
      </w:pPr>
    </w:p>
    <w:p w14:paraId="53C4591B" w14:textId="77777777" w:rsidR="00F72D71" w:rsidRPr="009C699F" w:rsidRDefault="00D25757" w:rsidP="00AB54CD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rFonts w:cs="Arial"/>
          <w:szCs w:val="28"/>
        </w:rPr>
      </w:pPr>
      <w:bookmarkStart w:id="7" w:name="_Toc209846486"/>
      <w:bookmarkStart w:id="8" w:name="_Toc212890609"/>
      <w:r w:rsidRPr="009C699F">
        <w:rPr>
          <w:rFonts w:cs="Arial"/>
          <w:sz w:val="32"/>
          <w:szCs w:val="32"/>
        </w:rPr>
        <w:br w:type="page"/>
      </w:r>
      <w:bookmarkStart w:id="9" w:name="_Toc428226483"/>
      <w:bookmarkStart w:id="10" w:name="_Toc446186235"/>
      <w:bookmarkStart w:id="11" w:name="_Toc428226482"/>
      <w:bookmarkEnd w:id="7"/>
      <w:bookmarkEnd w:id="8"/>
      <w:r w:rsidR="00F72D71" w:rsidRPr="009C699F">
        <w:rPr>
          <w:rFonts w:cs="Arial"/>
          <w:szCs w:val="28"/>
        </w:rPr>
        <w:lastRenderedPageBreak/>
        <w:t>CRONOGRAMA</w:t>
      </w:r>
      <w:bookmarkEnd w:id="9"/>
      <w:bookmarkEnd w:id="10"/>
    </w:p>
    <w:p w14:paraId="2E9B4105" w14:textId="77777777" w:rsidR="00F9440B" w:rsidRDefault="00F9440B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1A18FD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O cronograma é a previsão de tempo que será gasto na realização do trabalho de acordo com as atividades a serem cumpridas. As atividades e os períodos serão definidos a partir das características de cada pesquisa e dos critérios determinados pelo autor do trabalho.</w:t>
      </w:r>
    </w:p>
    <w:tbl>
      <w:tblPr>
        <w:tblpPr w:leftFromText="141" w:rightFromText="141" w:vertAnchor="text" w:horzAnchor="margin" w:tblpYSpec="bottom"/>
        <w:tblW w:w="9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"/>
        <w:gridCol w:w="2447"/>
        <w:gridCol w:w="966"/>
        <w:gridCol w:w="964"/>
        <w:gridCol w:w="854"/>
        <w:gridCol w:w="978"/>
        <w:gridCol w:w="1169"/>
        <w:gridCol w:w="1345"/>
      </w:tblGrid>
      <w:tr w:rsidR="00521740" w:rsidRPr="009C699F" w14:paraId="4E518167" w14:textId="77777777" w:rsidTr="00521740">
        <w:trPr>
          <w:trHeight w:val="321"/>
        </w:trPr>
        <w:tc>
          <w:tcPr>
            <w:tcW w:w="551" w:type="dxa"/>
            <w:vAlign w:val="center"/>
          </w:tcPr>
          <w:p w14:paraId="7C9DD43C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2447" w:type="dxa"/>
            <w:vAlign w:val="center"/>
          </w:tcPr>
          <w:p w14:paraId="4DE3F483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ATIVIDADES / DATA</w:t>
            </w:r>
          </w:p>
        </w:tc>
        <w:tc>
          <w:tcPr>
            <w:tcW w:w="966" w:type="dxa"/>
            <w:vAlign w:val="center"/>
          </w:tcPr>
          <w:p w14:paraId="3D282307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23/08</w:t>
            </w:r>
          </w:p>
        </w:tc>
        <w:tc>
          <w:tcPr>
            <w:tcW w:w="964" w:type="dxa"/>
            <w:vAlign w:val="center"/>
          </w:tcPr>
          <w:p w14:paraId="47D48A6D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13/09</w:t>
            </w:r>
          </w:p>
        </w:tc>
        <w:tc>
          <w:tcPr>
            <w:tcW w:w="854" w:type="dxa"/>
            <w:vAlign w:val="center"/>
          </w:tcPr>
          <w:p w14:paraId="3FCF4AFE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27/09</w:t>
            </w:r>
          </w:p>
        </w:tc>
        <w:tc>
          <w:tcPr>
            <w:tcW w:w="978" w:type="dxa"/>
            <w:vAlign w:val="center"/>
          </w:tcPr>
          <w:p w14:paraId="0E7CD27C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  <w:r w:rsidRPr="009C699F">
              <w:rPr>
                <w:rFonts w:ascii="Arial" w:eastAsia="Arial" w:hAnsi="Arial" w:cs="Arial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1169" w:type="dxa"/>
            <w:vAlign w:val="center"/>
          </w:tcPr>
          <w:p w14:paraId="65A39B36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08/11</w:t>
            </w:r>
          </w:p>
        </w:tc>
        <w:tc>
          <w:tcPr>
            <w:tcW w:w="1345" w:type="dxa"/>
            <w:vAlign w:val="center"/>
          </w:tcPr>
          <w:p w14:paraId="50866159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29/11</w:t>
            </w:r>
          </w:p>
        </w:tc>
      </w:tr>
      <w:tr w:rsidR="00521740" w:rsidRPr="009C699F" w14:paraId="65CDB797" w14:textId="77777777" w:rsidTr="00521740">
        <w:trPr>
          <w:trHeight w:val="1003"/>
        </w:trPr>
        <w:tc>
          <w:tcPr>
            <w:tcW w:w="551" w:type="dxa"/>
            <w:vAlign w:val="center"/>
          </w:tcPr>
          <w:p w14:paraId="27DE1FBD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447" w:type="dxa"/>
            <w:vAlign w:val="center"/>
          </w:tcPr>
          <w:p w14:paraId="0F746EE7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Objetivos, Metodologia e Cronograma do projeto.</w:t>
            </w:r>
          </w:p>
        </w:tc>
        <w:tc>
          <w:tcPr>
            <w:tcW w:w="966" w:type="dxa"/>
            <w:vAlign w:val="center"/>
          </w:tcPr>
          <w:p w14:paraId="00CF5436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964" w:type="dxa"/>
            <w:vAlign w:val="center"/>
          </w:tcPr>
          <w:p w14:paraId="2CDE4940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14:paraId="66ACE77A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14:paraId="123926C0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vAlign w:val="center"/>
          </w:tcPr>
          <w:p w14:paraId="35905371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vAlign w:val="center"/>
          </w:tcPr>
          <w:p w14:paraId="7CDDD8A9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21740" w:rsidRPr="009C699F" w14:paraId="0E1F273C" w14:textId="77777777" w:rsidTr="00521740">
        <w:trPr>
          <w:trHeight w:val="779"/>
        </w:trPr>
        <w:tc>
          <w:tcPr>
            <w:tcW w:w="551" w:type="dxa"/>
            <w:vAlign w:val="center"/>
          </w:tcPr>
          <w:p w14:paraId="200900C9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447" w:type="dxa"/>
            <w:vAlign w:val="center"/>
          </w:tcPr>
          <w:p w14:paraId="146FEC33" w14:textId="1AE4EA01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Estrutura</w:t>
            </w:r>
            <w:r w:rsidR="00C73670"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organizacional e fisica da empresa.</w:t>
            </w:r>
          </w:p>
        </w:tc>
        <w:tc>
          <w:tcPr>
            <w:tcW w:w="966" w:type="dxa"/>
            <w:vAlign w:val="center"/>
          </w:tcPr>
          <w:p w14:paraId="24C51774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38217616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854" w:type="dxa"/>
            <w:vAlign w:val="center"/>
          </w:tcPr>
          <w:p w14:paraId="76BC05A0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14:paraId="2630D0F3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vAlign w:val="center"/>
          </w:tcPr>
          <w:p w14:paraId="39CCBDA3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vAlign w:val="center"/>
          </w:tcPr>
          <w:p w14:paraId="7E93FB5D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21740" w:rsidRPr="009C699F" w14:paraId="7624704D" w14:textId="77777777" w:rsidTr="00521740">
        <w:trPr>
          <w:trHeight w:val="557"/>
        </w:trPr>
        <w:tc>
          <w:tcPr>
            <w:tcW w:w="551" w:type="dxa"/>
            <w:vAlign w:val="center"/>
          </w:tcPr>
          <w:p w14:paraId="5C30D36E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447" w:type="dxa"/>
            <w:vAlign w:val="center"/>
          </w:tcPr>
          <w:p w14:paraId="582C0A5C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Rede de computadores.</w:t>
            </w:r>
          </w:p>
        </w:tc>
        <w:tc>
          <w:tcPr>
            <w:tcW w:w="966" w:type="dxa"/>
            <w:vAlign w:val="center"/>
          </w:tcPr>
          <w:p w14:paraId="2C965EBD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1FBD410B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14:paraId="3A75084E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978" w:type="dxa"/>
            <w:vAlign w:val="center"/>
          </w:tcPr>
          <w:p w14:paraId="36CC72DA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vAlign w:val="center"/>
          </w:tcPr>
          <w:p w14:paraId="5C5ED8DB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vAlign w:val="center"/>
          </w:tcPr>
          <w:p w14:paraId="3DB22439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21740" w:rsidRPr="009C699F" w14:paraId="5B2734E5" w14:textId="77777777" w:rsidTr="00521740">
        <w:trPr>
          <w:trHeight w:val="557"/>
        </w:trPr>
        <w:tc>
          <w:tcPr>
            <w:tcW w:w="551" w:type="dxa"/>
            <w:vAlign w:val="center"/>
          </w:tcPr>
          <w:p w14:paraId="6EF532C1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47" w:type="dxa"/>
            <w:vAlign w:val="center"/>
          </w:tcPr>
          <w:p w14:paraId="4FA90ED2" w14:textId="77777777" w:rsidR="00521740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Definição Hardware e Software.</w:t>
            </w:r>
          </w:p>
        </w:tc>
        <w:tc>
          <w:tcPr>
            <w:tcW w:w="966" w:type="dxa"/>
            <w:vAlign w:val="center"/>
          </w:tcPr>
          <w:p w14:paraId="23AA801B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5F016246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14:paraId="532408CC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978" w:type="dxa"/>
            <w:vAlign w:val="center"/>
          </w:tcPr>
          <w:p w14:paraId="28724D22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vAlign w:val="center"/>
          </w:tcPr>
          <w:p w14:paraId="4405CEB8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vAlign w:val="center"/>
          </w:tcPr>
          <w:p w14:paraId="2DD8399E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21740" w:rsidRPr="009C699F" w14:paraId="1B45AFE0" w14:textId="77777777" w:rsidTr="00521740">
        <w:trPr>
          <w:trHeight w:val="779"/>
        </w:trPr>
        <w:tc>
          <w:tcPr>
            <w:tcW w:w="551" w:type="dxa"/>
            <w:vAlign w:val="center"/>
          </w:tcPr>
          <w:p w14:paraId="0A250E82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2447" w:type="dxa"/>
            <w:vAlign w:val="center"/>
          </w:tcPr>
          <w:p w14:paraId="4AAA587C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Modelagem e </w:t>
            </w:r>
            <w:r w:rsidRPr="00A84331">
              <w:rPr>
                <w:rFonts w:ascii="Arial" w:eastAsia="Arial" w:hAnsi="Arial" w:cs="Arial"/>
                <w:b/>
                <w:sz w:val="16"/>
                <w:szCs w:val="16"/>
              </w:rPr>
              <w:t>implementação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do banco de dados.</w:t>
            </w:r>
          </w:p>
        </w:tc>
        <w:tc>
          <w:tcPr>
            <w:tcW w:w="966" w:type="dxa"/>
            <w:vAlign w:val="center"/>
          </w:tcPr>
          <w:p w14:paraId="04115CED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29269557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14:paraId="483BE8A5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978" w:type="dxa"/>
            <w:vAlign w:val="center"/>
          </w:tcPr>
          <w:p w14:paraId="3D58EB11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1169" w:type="dxa"/>
            <w:vAlign w:val="center"/>
          </w:tcPr>
          <w:p w14:paraId="173EBEF3" w14:textId="3950268B" w:rsidR="00521740" w:rsidRPr="009C699F" w:rsidRDefault="004422C4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 X</w:t>
            </w:r>
          </w:p>
        </w:tc>
        <w:tc>
          <w:tcPr>
            <w:tcW w:w="1345" w:type="dxa"/>
            <w:vAlign w:val="center"/>
          </w:tcPr>
          <w:p w14:paraId="5D302699" w14:textId="52E3737E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21740" w:rsidRPr="009C699F" w14:paraId="4A895E3B" w14:textId="77777777" w:rsidTr="00521740">
        <w:trPr>
          <w:trHeight w:val="544"/>
        </w:trPr>
        <w:tc>
          <w:tcPr>
            <w:tcW w:w="551" w:type="dxa"/>
            <w:vAlign w:val="center"/>
          </w:tcPr>
          <w:p w14:paraId="5B78D441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447" w:type="dxa"/>
            <w:vAlign w:val="center"/>
          </w:tcPr>
          <w:p w14:paraId="45739E13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Segurança da informação.</w:t>
            </w:r>
          </w:p>
        </w:tc>
        <w:tc>
          <w:tcPr>
            <w:tcW w:w="966" w:type="dxa"/>
            <w:vAlign w:val="center"/>
          </w:tcPr>
          <w:p w14:paraId="7F841E48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0A8AB921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14:paraId="06ECDBF7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14:paraId="47BF5651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1169" w:type="dxa"/>
            <w:vAlign w:val="center"/>
          </w:tcPr>
          <w:p w14:paraId="125F3520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vAlign w:val="center"/>
          </w:tcPr>
          <w:p w14:paraId="6985BBFA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21740" w:rsidRPr="009C699F" w14:paraId="533FA429" w14:textId="77777777" w:rsidTr="00521740">
        <w:trPr>
          <w:trHeight w:val="321"/>
        </w:trPr>
        <w:tc>
          <w:tcPr>
            <w:tcW w:w="551" w:type="dxa"/>
            <w:vAlign w:val="center"/>
          </w:tcPr>
          <w:p w14:paraId="12F0D34E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447" w:type="dxa"/>
            <w:vAlign w:val="center"/>
          </w:tcPr>
          <w:p w14:paraId="3BE710F5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W</w:t>
            </w:r>
            <w:r w:rsidRPr="00A84331">
              <w:rPr>
                <w:rFonts w:ascii="Arial" w:eastAsia="Arial" w:hAnsi="Arial" w:cs="Arial"/>
                <w:b/>
                <w:sz w:val="16"/>
                <w:szCs w:val="16"/>
              </w:rPr>
              <w:t>eb developer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966" w:type="dxa"/>
            <w:vAlign w:val="center"/>
          </w:tcPr>
          <w:p w14:paraId="2A8254A2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64F58538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14:paraId="3A04A24A" w14:textId="249098C9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14:paraId="5ED2CEC4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1169" w:type="dxa"/>
            <w:vAlign w:val="center"/>
          </w:tcPr>
          <w:p w14:paraId="585325E5" w14:textId="7AF1DB4C" w:rsidR="00521740" w:rsidRPr="009C699F" w:rsidRDefault="004422C4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1345" w:type="dxa"/>
            <w:vAlign w:val="center"/>
          </w:tcPr>
          <w:p w14:paraId="08E1A33A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21740" w:rsidRPr="009C699F" w14:paraId="4551A2AB" w14:textId="77777777" w:rsidTr="00521740">
        <w:trPr>
          <w:trHeight w:val="544"/>
        </w:trPr>
        <w:tc>
          <w:tcPr>
            <w:tcW w:w="551" w:type="dxa"/>
            <w:vAlign w:val="center"/>
          </w:tcPr>
          <w:p w14:paraId="4B89ACA9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447" w:type="dxa"/>
            <w:vAlign w:val="center"/>
          </w:tcPr>
          <w:p w14:paraId="7BB19B38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Lógica de programação.</w:t>
            </w:r>
          </w:p>
        </w:tc>
        <w:tc>
          <w:tcPr>
            <w:tcW w:w="966" w:type="dxa"/>
            <w:vAlign w:val="center"/>
          </w:tcPr>
          <w:p w14:paraId="679CACA7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00985F82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14:paraId="7094B3B9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14:paraId="13BFB493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vAlign w:val="center"/>
          </w:tcPr>
          <w:p w14:paraId="3C7F2DDD" w14:textId="2B76E16E" w:rsidR="00521740" w:rsidRPr="009C699F" w:rsidRDefault="004422C4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1345" w:type="dxa"/>
            <w:vAlign w:val="center"/>
          </w:tcPr>
          <w:p w14:paraId="760F558B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</w:tr>
      <w:tr w:rsidR="00521740" w:rsidRPr="009C699F" w14:paraId="7F1F5A1E" w14:textId="77777777" w:rsidTr="00521740">
        <w:trPr>
          <w:trHeight w:val="544"/>
        </w:trPr>
        <w:tc>
          <w:tcPr>
            <w:tcW w:w="551" w:type="dxa"/>
            <w:vAlign w:val="center"/>
          </w:tcPr>
          <w:p w14:paraId="67DA469F" w14:textId="77777777" w:rsidR="00521740" w:rsidRPr="009C699F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2447" w:type="dxa"/>
            <w:vAlign w:val="center"/>
          </w:tcPr>
          <w:p w14:paraId="3BD42D0F" w14:textId="77777777" w:rsidR="00521740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Resumo e referências do projeto.</w:t>
            </w:r>
          </w:p>
        </w:tc>
        <w:tc>
          <w:tcPr>
            <w:tcW w:w="966" w:type="dxa"/>
            <w:vAlign w:val="center"/>
          </w:tcPr>
          <w:p w14:paraId="55D1767C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5FBB4B50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14:paraId="2F4514DB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14:paraId="083DD267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vAlign w:val="center"/>
          </w:tcPr>
          <w:p w14:paraId="46BD7FC7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vAlign w:val="center"/>
          </w:tcPr>
          <w:p w14:paraId="6EDBBE45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</w:tr>
      <w:tr w:rsidR="00521740" w:rsidRPr="009C699F" w14:paraId="2EF89E47" w14:textId="77777777" w:rsidTr="00521740">
        <w:trPr>
          <w:trHeight w:val="408"/>
        </w:trPr>
        <w:tc>
          <w:tcPr>
            <w:tcW w:w="551" w:type="dxa"/>
            <w:vAlign w:val="center"/>
          </w:tcPr>
          <w:p w14:paraId="70D1373E" w14:textId="77777777" w:rsidR="00521740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2447" w:type="dxa"/>
            <w:vAlign w:val="center"/>
          </w:tcPr>
          <w:p w14:paraId="25413997" w14:textId="77777777" w:rsidR="00521740" w:rsidRDefault="00521740" w:rsidP="00521740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Entrega do trabalho final.</w:t>
            </w:r>
          </w:p>
        </w:tc>
        <w:tc>
          <w:tcPr>
            <w:tcW w:w="966" w:type="dxa"/>
            <w:vAlign w:val="center"/>
          </w:tcPr>
          <w:p w14:paraId="524B1744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25C87B80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54" w:type="dxa"/>
            <w:vAlign w:val="center"/>
          </w:tcPr>
          <w:p w14:paraId="17369147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14:paraId="237017FA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vAlign w:val="center"/>
          </w:tcPr>
          <w:p w14:paraId="1E549ABA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45" w:type="dxa"/>
            <w:vAlign w:val="center"/>
          </w:tcPr>
          <w:p w14:paraId="2EC0A14C" w14:textId="77777777" w:rsidR="00521740" w:rsidRPr="009C699F" w:rsidRDefault="00521740" w:rsidP="00521740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</w:tr>
    </w:tbl>
    <w:p w14:paraId="3C2FB214" w14:textId="545DF9BD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D279CF" w14:textId="77777777" w:rsidR="00087A7E" w:rsidRPr="009C699F" w:rsidRDefault="00087A7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Cronograma com indicação de responsáveis.</w:t>
      </w:r>
    </w:p>
    <w:p w14:paraId="5B97C533" w14:textId="77777777" w:rsidR="00F72D71" w:rsidRPr="009C699F" w:rsidRDefault="00A8689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5871055" wp14:editId="76D8DDBC">
            <wp:extent cx="6837015" cy="1333500"/>
            <wp:effectExtent l="0" t="0" r="2540" b="0"/>
            <wp:docPr id="1" name="Imagem 1" descr="Exemplo_Cron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_Cronogra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925" cy="133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52EE9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95845F" w14:textId="77777777" w:rsidR="00AA04B9" w:rsidRPr="009C699F" w:rsidRDefault="00D25757" w:rsidP="00F9440B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2" w:name="_Toc446186236"/>
      <w:r w:rsidRPr="009C699F">
        <w:rPr>
          <w:rFonts w:cs="Arial"/>
          <w:szCs w:val="28"/>
        </w:rPr>
        <w:t>ESTRUTURA O</w:t>
      </w:r>
      <w:r w:rsidR="00E06824" w:rsidRPr="009C699F">
        <w:rPr>
          <w:rFonts w:cs="Arial"/>
          <w:szCs w:val="28"/>
        </w:rPr>
        <w:t>R</w:t>
      </w:r>
      <w:r w:rsidRPr="009C699F">
        <w:rPr>
          <w:rFonts w:cs="Arial"/>
          <w:szCs w:val="28"/>
        </w:rPr>
        <w:t>GANIZACIONAL</w:t>
      </w:r>
      <w:bookmarkEnd w:id="11"/>
      <w:bookmarkEnd w:id="12"/>
    </w:p>
    <w:p w14:paraId="6D0427A5" w14:textId="77777777" w:rsidR="00D25757" w:rsidRPr="009C699F" w:rsidRDefault="00D257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3" w:name="_Toc209846487"/>
      <w:bookmarkStart w:id="14" w:name="_Toc212890610"/>
    </w:p>
    <w:p w14:paraId="5371DDF3" w14:textId="77777777" w:rsidR="00D25757" w:rsidRPr="009C699F" w:rsidRDefault="00D257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Demonstrar como a empresa será estruturada/organizada (ex.: área comercial, administrativa, técnica, </w:t>
      </w:r>
      <w:r w:rsidR="00EC1561" w:rsidRPr="009C699F">
        <w:rPr>
          <w:rFonts w:ascii="Arial" w:eastAsia="Arial" w:hAnsi="Arial" w:cs="Arial"/>
          <w:sz w:val="24"/>
          <w:szCs w:val="24"/>
        </w:rPr>
        <w:t>etc.</w:t>
      </w:r>
      <w:r w:rsidRPr="009C699F">
        <w:rPr>
          <w:rFonts w:ascii="Arial" w:eastAsia="Arial" w:hAnsi="Arial" w:cs="Arial"/>
          <w:sz w:val="24"/>
          <w:szCs w:val="24"/>
        </w:rPr>
        <w:t xml:space="preserve">) relacionando a área de competência de cada sócio nesta estrutura e suas atribuições. </w:t>
      </w:r>
    </w:p>
    <w:p w14:paraId="525C9A9A" w14:textId="77777777" w:rsidR="00E06824" w:rsidRPr="009C699F" w:rsidRDefault="00115900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Exemplo de </w:t>
      </w:r>
      <w:r w:rsidR="00E06824" w:rsidRPr="009C699F">
        <w:rPr>
          <w:rFonts w:ascii="Arial" w:eastAsia="Arial" w:hAnsi="Arial" w:cs="Arial"/>
          <w:sz w:val="24"/>
          <w:szCs w:val="24"/>
        </w:rPr>
        <w:t>tópicos:</w:t>
      </w:r>
    </w:p>
    <w:p w14:paraId="45A3F24B" w14:textId="77777777" w:rsidR="00EF6C30" w:rsidRPr="009C699F" w:rsidRDefault="00EF6C30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Descrição da empresa</w:t>
      </w:r>
      <w:r w:rsidR="00087A7E" w:rsidRPr="009C699F">
        <w:rPr>
          <w:rFonts w:ascii="Arial" w:eastAsia="Arial" w:hAnsi="Arial" w:cs="Arial"/>
          <w:sz w:val="24"/>
          <w:szCs w:val="24"/>
        </w:rPr>
        <w:t>;</w:t>
      </w:r>
    </w:p>
    <w:p w14:paraId="3D92F3C0" w14:textId="77777777" w:rsidR="00EF6C30" w:rsidRPr="009C699F" w:rsidRDefault="00EF6C30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Missão e Visão</w:t>
      </w:r>
      <w:r w:rsidR="00087A7E" w:rsidRPr="009C699F">
        <w:rPr>
          <w:rFonts w:ascii="Arial" w:eastAsia="Arial" w:hAnsi="Arial" w:cs="Arial"/>
          <w:sz w:val="24"/>
          <w:szCs w:val="24"/>
        </w:rPr>
        <w:t>;</w:t>
      </w:r>
    </w:p>
    <w:p w14:paraId="499DD1AF" w14:textId="77777777" w:rsidR="00EF6C30" w:rsidRPr="009C699F" w:rsidRDefault="00EF6C30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Área de atuação</w:t>
      </w:r>
      <w:r w:rsidR="00087A7E" w:rsidRPr="009C699F">
        <w:rPr>
          <w:rFonts w:ascii="Arial" w:eastAsia="Arial" w:hAnsi="Arial" w:cs="Arial"/>
          <w:sz w:val="24"/>
          <w:szCs w:val="24"/>
        </w:rPr>
        <w:t>;</w:t>
      </w:r>
    </w:p>
    <w:p w14:paraId="4682049C" w14:textId="77777777" w:rsidR="00EF6C30" w:rsidRPr="009C699F" w:rsidRDefault="00EF6C30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Descrição da</w:t>
      </w:r>
      <w:r w:rsidR="00087A7E" w:rsidRPr="009C699F">
        <w:rPr>
          <w:rFonts w:ascii="Arial" w:eastAsia="Arial" w:hAnsi="Arial" w:cs="Arial"/>
          <w:sz w:val="24"/>
          <w:szCs w:val="24"/>
        </w:rPr>
        <w:t>s</w:t>
      </w:r>
      <w:r w:rsidRPr="009C699F">
        <w:rPr>
          <w:rFonts w:ascii="Arial" w:eastAsia="Arial" w:hAnsi="Arial" w:cs="Arial"/>
          <w:sz w:val="24"/>
          <w:szCs w:val="24"/>
        </w:rPr>
        <w:t xml:space="preserve"> equipe</w:t>
      </w:r>
      <w:r w:rsidR="00087A7E" w:rsidRPr="009C699F">
        <w:rPr>
          <w:rFonts w:ascii="Arial" w:eastAsia="Arial" w:hAnsi="Arial" w:cs="Arial"/>
          <w:sz w:val="24"/>
          <w:szCs w:val="24"/>
        </w:rPr>
        <w:t>s</w:t>
      </w:r>
      <w:r w:rsidRPr="009C699F">
        <w:rPr>
          <w:rFonts w:ascii="Arial" w:eastAsia="Arial" w:hAnsi="Arial" w:cs="Arial"/>
          <w:sz w:val="24"/>
          <w:szCs w:val="24"/>
        </w:rPr>
        <w:t xml:space="preserve"> e suas funções</w:t>
      </w:r>
      <w:r w:rsidR="00087A7E" w:rsidRPr="009C699F">
        <w:rPr>
          <w:rFonts w:ascii="Arial" w:eastAsia="Arial" w:hAnsi="Arial" w:cs="Arial"/>
          <w:sz w:val="24"/>
          <w:szCs w:val="24"/>
        </w:rPr>
        <w:t xml:space="preserve"> (departamentos da empresa);</w:t>
      </w:r>
    </w:p>
    <w:p w14:paraId="04F7ACF1" w14:textId="77777777" w:rsidR="00EF6C30" w:rsidRPr="009C699F" w:rsidRDefault="00EF6C30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5" w:name="_Toc209846491"/>
      <w:bookmarkStart w:id="16" w:name="_Toc212890614"/>
      <w:r w:rsidRPr="009C699F">
        <w:rPr>
          <w:rFonts w:ascii="Arial" w:eastAsia="Arial" w:hAnsi="Arial" w:cs="Arial"/>
          <w:sz w:val="24"/>
          <w:szCs w:val="24"/>
        </w:rPr>
        <w:t>Organograma da</w:t>
      </w:r>
      <w:bookmarkEnd w:id="15"/>
      <w:bookmarkEnd w:id="16"/>
      <w:r w:rsidR="00087A7E" w:rsidRPr="009C699F">
        <w:rPr>
          <w:rFonts w:ascii="Arial" w:eastAsia="Arial" w:hAnsi="Arial" w:cs="Arial"/>
          <w:sz w:val="24"/>
          <w:szCs w:val="24"/>
        </w:rPr>
        <w:t xml:space="preserve"> empresa.</w:t>
      </w:r>
    </w:p>
    <w:p w14:paraId="2CB24BFB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199906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1067E7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6ED1E6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773B3F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28BFCB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52BBC4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FA330F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6858CA8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71EA71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3BA9A0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0E717EC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8D866F" w14:textId="77777777" w:rsidR="00931A6F" w:rsidRPr="00BA50CE" w:rsidRDefault="00931A6F" w:rsidP="00F9440B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7" w:name="_Toc446186240"/>
      <w:r w:rsidRPr="00BA50CE">
        <w:rPr>
          <w:rFonts w:cs="Arial"/>
          <w:szCs w:val="28"/>
        </w:rPr>
        <w:t>ESTRUTURA FÍSICA DA EMPRESA</w:t>
      </w:r>
      <w:bookmarkEnd w:id="17"/>
    </w:p>
    <w:p w14:paraId="6C6B3806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68512701" w14:textId="77777777" w:rsidR="00B33FA9" w:rsidRPr="009C699F" w:rsidRDefault="00B33FA9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Definir neste item a planta-baixa da empresa ou o layout de escritório da empresa.</w:t>
      </w:r>
    </w:p>
    <w:p w14:paraId="0C522FB4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7FCB3CE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48AAE24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477FC9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FDFA4B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77D289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D48997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AF4C0F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05AC00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A43997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423B88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F2BCE7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45C45B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8ABA1D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12C952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DC22002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52E909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C2BEEE" w14:textId="77777777" w:rsidR="00931A6F" w:rsidRPr="00BA50CE" w:rsidRDefault="00931A6F" w:rsidP="00F9440B">
      <w:pPr>
        <w:pStyle w:val="Heading1"/>
        <w:spacing w:line="360" w:lineRule="auto"/>
        <w:rPr>
          <w:rFonts w:cs="Arial"/>
          <w:szCs w:val="28"/>
        </w:rPr>
      </w:pPr>
      <w:bookmarkStart w:id="18" w:name="_Toc428226488"/>
      <w:bookmarkStart w:id="19" w:name="_Toc446186241"/>
      <w:r w:rsidRPr="00BA50CE">
        <w:rPr>
          <w:rFonts w:cs="Arial"/>
          <w:szCs w:val="28"/>
        </w:rPr>
        <w:t>REDE DE COMPUTADORES</w:t>
      </w:r>
      <w:bookmarkEnd w:id="18"/>
      <w:bookmarkEnd w:id="19"/>
    </w:p>
    <w:p w14:paraId="0823A74D" w14:textId="77777777" w:rsidR="00931A6F" w:rsidRPr="009C699F" w:rsidRDefault="00931A6F" w:rsidP="00496B02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D5EB98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Neste item deve-se dar uma visão clara do projeto de rede, do qual deverá constar os seguintes itens:</w:t>
      </w:r>
    </w:p>
    <w:p w14:paraId="5BBC1004" w14:textId="77777777" w:rsidR="00931A6F" w:rsidRPr="009C699F" w:rsidRDefault="00931A6F" w:rsidP="00F9440B">
      <w:pPr>
        <w:numPr>
          <w:ilvl w:val="0"/>
          <w:numId w:val="5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Tecnologias utilizadas</w:t>
      </w:r>
    </w:p>
    <w:p w14:paraId="58BF5593" w14:textId="77777777" w:rsidR="00931A6F" w:rsidRPr="009C699F" w:rsidRDefault="00931A6F" w:rsidP="00F9440B">
      <w:pPr>
        <w:numPr>
          <w:ilvl w:val="0"/>
          <w:numId w:val="5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Diagrama de topologia</w:t>
      </w:r>
    </w:p>
    <w:p w14:paraId="3F42C65D" w14:textId="77777777" w:rsidR="00931A6F" w:rsidRPr="009C699F" w:rsidRDefault="00931A6F" w:rsidP="00F9440B">
      <w:pPr>
        <w:numPr>
          <w:ilvl w:val="0"/>
          <w:numId w:val="5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Mapa de Endereçamento IP com VLANs</w:t>
      </w:r>
    </w:p>
    <w:p w14:paraId="7FC0AF14" w14:textId="77777777" w:rsidR="00931A6F" w:rsidRPr="009C699F" w:rsidRDefault="00931A6F" w:rsidP="00F9440B">
      <w:pPr>
        <w:spacing w:before="120" w:after="100" w:afterAutospacing="1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E09958B" w14:textId="77777777" w:rsidR="00931A6F" w:rsidRPr="009C699F" w:rsidRDefault="00931A6F" w:rsidP="00F9440B">
      <w:pPr>
        <w:spacing w:before="120" w:after="100" w:afterAutospacing="1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0BAB1F6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4A1A9C" w14:textId="77777777" w:rsidR="00931A6F" w:rsidRPr="009C699F" w:rsidRDefault="00931A6F" w:rsidP="00F9440B">
      <w:pPr>
        <w:pStyle w:val="Heading1"/>
        <w:numPr>
          <w:ilvl w:val="0"/>
          <w:numId w:val="0"/>
        </w:numPr>
        <w:spacing w:line="360" w:lineRule="auto"/>
        <w:jc w:val="both"/>
        <w:rPr>
          <w:rFonts w:cs="Arial"/>
          <w:sz w:val="24"/>
          <w:szCs w:val="24"/>
        </w:rPr>
      </w:pPr>
    </w:p>
    <w:p w14:paraId="46EBB068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5ADB6889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2E46390C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57073CB4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4BB099D6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510A756B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19475913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6130E127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2B3A784D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7D25E15C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314379E3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04A7CFDC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34DDEEF5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41250425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441CE2CC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23358068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568BD685" w14:textId="77777777" w:rsidR="00931A6F" w:rsidRPr="00BA50CE" w:rsidRDefault="00931A6F" w:rsidP="00F9440B">
      <w:pPr>
        <w:pStyle w:val="Heading1"/>
        <w:spacing w:before="120" w:after="100" w:afterAutospacing="1" w:line="360" w:lineRule="auto"/>
        <w:jc w:val="both"/>
        <w:rPr>
          <w:rFonts w:eastAsia="Arial" w:cs="Arial"/>
          <w:szCs w:val="28"/>
        </w:rPr>
      </w:pPr>
      <w:bookmarkStart w:id="20" w:name="_Toc428226484"/>
      <w:bookmarkStart w:id="21" w:name="_Toc446186242"/>
      <w:r w:rsidRPr="00BA50CE">
        <w:rPr>
          <w:rFonts w:cs="Arial"/>
          <w:szCs w:val="28"/>
        </w:rPr>
        <w:lastRenderedPageBreak/>
        <w:t>DEFINIÇÃO DE HARDWARE E SOFTWARE</w:t>
      </w:r>
      <w:bookmarkEnd w:id="20"/>
      <w:bookmarkEnd w:id="21"/>
    </w:p>
    <w:p w14:paraId="4DB183C2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188258" w14:textId="77777777" w:rsidR="001C6E2A" w:rsidRPr="009C699F" w:rsidRDefault="001C6E2A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Elaborar relatório sobre as necessidades básicas de equipamentos e softwares da empresa. Fazer a cotação do hardware e software que serão necessários para a empresa.</w:t>
      </w:r>
    </w:p>
    <w:p w14:paraId="7D4D2DC7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E213E5" w14:textId="77777777" w:rsidR="00EF6C30" w:rsidRPr="009C699F" w:rsidRDefault="00EF6C30" w:rsidP="00F9440B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cs="Arial"/>
          <w:sz w:val="24"/>
          <w:szCs w:val="24"/>
        </w:rPr>
      </w:pPr>
    </w:p>
    <w:p w14:paraId="4022018C" w14:textId="77777777" w:rsidR="00AA04B9" w:rsidRPr="00BA50CE" w:rsidRDefault="00781A49" w:rsidP="00F9440B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22" w:name="_Toc209846496"/>
      <w:bookmarkStart w:id="23" w:name="_Toc212890619"/>
      <w:bookmarkEnd w:id="13"/>
      <w:bookmarkEnd w:id="14"/>
      <w:r w:rsidRPr="00BA50CE">
        <w:rPr>
          <w:rFonts w:cs="Arial"/>
          <w:szCs w:val="28"/>
        </w:rPr>
        <w:br w:type="page"/>
      </w:r>
      <w:bookmarkStart w:id="24" w:name="_Toc428226485"/>
      <w:bookmarkStart w:id="25" w:name="_Toc446186243"/>
      <w:r w:rsidR="00A23B97" w:rsidRPr="00BA50CE">
        <w:rPr>
          <w:rFonts w:cs="Arial"/>
          <w:szCs w:val="28"/>
        </w:rPr>
        <w:lastRenderedPageBreak/>
        <w:t>PLANEJAMENTO DO SI</w:t>
      </w:r>
      <w:bookmarkEnd w:id="22"/>
      <w:bookmarkEnd w:id="23"/>
      <w:r w:rsidR="00A23B97" w:rsidRPr="00BA50CE">
        <w:rPr>
          <w:rFonts w:cs="Arial"/>
          <w:szCs w:val="28"/>
        </w:rPr>
        <w:t>TE</w:t>
      </w:r>
      <w:bookmarkEnd w:id="24"/>
      <w:bookmarkEnd w:id="25"/>
    </w:p>
    <w:p w14:paraId="73A22B07" w14:textId="77777777" w:rsidR="00B50FF2" w:rsidRPr="009C699F" w:rsidRDefault="00B50FF2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6" w:name="_Toc209846497"/>
      <w:bookmarkStart w:id="27" w:name="_Toc212890620"/>
    </w:p>
    <w:p w14:paraId="2F599D36" w14:textId="77777777" w:rsidR="00B50FF2" w:rsidRPr="009C699F" w:rsidRDefault="00B50FF2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Este tópico deve contemplar o f</w:t>
      </w:r>
      <w:r w:rsidR="00C42D7F" w:rsidRPr="009C699F">
        <w:rPr>
          <w:rFonts w:ascii="Arial" w:eastAsia="Arial" w:hAnsi="Arial" w:cs="Arial"/>
          <w:sz w:val="24"/>
          <w:szCs w:val="24"/>
        </w:rPr>
        <w:t>uncionamento do site e d</w:t>
      </w:r>
      <w:r w:rsidRPr="009C699F">
        <w:rPr>
          <w:rFonts w:ascii="Arial" w:eastAsia="Arial" w:hAnsi="Arial" w:cs="Arial"/>
          <w:sz w:val="24"/>
          <w:szCs w:val="24"/>
        </w:rPr>
        <w:t>eve conter os seguintes tópicos:</w:t>
      </w:r>
    </w:p>
    <w:p w14:paraId="1BF0E93A" w14:textId="77777777" w:rsidR="00C42D7F" w:rsidRPr="009C699F" w:rsidRDefault="00AA04B9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Descrição da estrutura do </w:t>
      </w:r>
      <w:bookmarkStart w:id="28" w:name="_Ref212884831"/>
      <w:bookmarkEnd w:id="26"/>
      <w:bookmarkEnd w:id="27"/>
      <w:r w:rsidR="00C42D7F" w:rsidRPr="009C699F">
        <w:rPr>
          <w:rFonts w:ascii="Arial" w:eastAsia="Arial" w:hAnsi="Arial" w:cs="Arial"/>
          <w:sz w:val="24"/>
          <w:szCs w:val="24"/>
        </w:rPr>
        <w:t>site</w:t>
      </w:r>
    </w:p>
    <w:p w14:paraId="043009ED" w14:textId="77777777" w:rsidR="00AA04B9" w:rsidRPr="009C699F" w:rsidRDefault="00AA04B9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hAnsi="Arial" w:cs="Arial"/>
          <w:sz w:val="24"/>
          <w:szCs w:val="24"/>
        </w:rPr>
        <w:t xml:space="preserve">Mapa do </w:t>
      </w:r>
      <w:bookmarkEnd w:id="28"/>
      <w:r w:rsidR="005113EE" w:rsidRPr="009C699F">
        <w:rPr>
          <w:rFonts w:ascii="Arial" w:eastAsia="Arial" w:hAnsi="Arial" w:cs="Arial"/>
          <w:sz w:val="24"/>
          <w:szCs w:val="24"/>
        </w:rPr>
        <w:t>site</w:t>
      </w:r>
    </w:p>
    <w:p w14:paraId="41F970E3" w14:textId="77777777" w:rsidR="00C42D7F" w:rsidRPr="009C699F" w:rsidRDefault="00C42D7F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hAnsi="Arial" w:cs="Arial"/>
          <w:sz w:val="24"/>
          <w:szCs w:val="24"/>
        </w:rPr>
        <w:t xml:space="preserve">Layout do </w:t>
      </w:r>
      <w:r w:rsidRPr="009C699F">
        <w:rPr>
          <w:rFonts w:ascii="Arial" w:eastAsia="Arial" w:hAnsi="Arial" w:cs="Arial"/>
          <w:sz w:val="24"/>
          <w:szCs w:val="24"/>
        </w:rPr>
        <w:t>site</w:t>
      </w:r>
    </w:p>
    <w:p w14:paraId="196C7940" w14:textId="77777777" w:rsidR="00C42AA0" w:rsidRPr="00BA50CE" w:rsidRDefault="00C42AA0" w:rsidP="00F9440B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rFonts w:cs="Arial"/>
          <w:szCs w:val="28"/>
        </w:rPr>
      </w:pPr>
      <w:r w:rsidRPr="00BA50CE">
        <w:rPr>
          <w:rFonts w:eastAsia="Arial" w:cs="Arial"/>
          <w:szCs w:val="28"/>
        </w:rPr>
        <w:br w:type="page"/>
      </w:r>
      <w:bookmarkStart w:id="29" w:name="_Toc428226486"/>
      <w:bookmarkStart w:id="30" w:name="_Toc446186244"/>
      <w:r w:rsidRPr="00BA50CE">
        <w:rPr>
          <w:rFonts w:cs="Arial"/>
          <w:szCs w:val="28"/>
        </w:rPr>
        <w:lastRenderedPageBreak/>
        <w:t>TELAS DO WEBSITE</w:t>
      </w:r>
      <w:bookmarkEnd w:id="29"/>
      <w:bookmarkEnd w:id="30"/>
    </w:p>
    <w:p w14:paraId="71745C58" w14:textId="77777777" w:rsidR="00C42AA0" w:rsidRPr="009C699F" w:rsidRDefault="00C42AA0" w:rsidP="00496B02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07A2D8" w14:textId="77777777" w:rsidR="00C42AA0" w:rsidRPr="009C699F" w:rsidRDefault="00115900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Inserir neste tópico as telas, descrições e códigos </w:t>
      </w:r>
      <w:r w:rsidR="00C42AA0" w:rsidRPr="009C699F">
        <w:rPr>
          <w:rFonts w:ascii="Arial" w:eastAsia="Arial" w:hAnsi="Arial" w:cs="Arial"/>
          <w:sz w:val="24"/>
          <w:szCs w:val="24"/>
        </w:rPr>
        <w:t xml:space="preserve">do </w:t>
      </w:r>
      <w:r w:rsidRPr="009C699F">
        <w:rPr>
          <w:rFonts w:ascii="Arial" w:eastAsia="Arial" w:hAnsi="Arial" w:cs="Arial"/>
          <w:sz w:val="24"/>
          <w:szCs w:val="24"/>
        </w:rPr>
        <w:t>website</w:t>
      </w:r>
      <w:r w:rsidR="00C42AA0" w:rsidRPr="009C699F">
        <w:rPr>
          <w:rFonts w:ascii="Arial" w:eastAsia="Arial" w:hAnsi="Arial" w:cs="Arial"/>
          <w:sz w:val="24"/>
          <w:szCs w:val="24"/>
        </w:rPr>
        <w:t>.</w:t>
      </w:r>
    </w:p>
    <w:p w14:paraId="77FEEA25" w14:textId="77777777" w:rsidR="00E10A60" w:rsidRPr="00BA50CE" w:rsidRDefault="006544BE" w:rsidP="00F9440B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rFonts w:eastAsia="Arial" w:cs="Arial"/>
          <w:szCs w:val="28"/>
        </w:rPr>
      </w:pPr>
      <w:r w:rsidRPr="00BA50CE">
        <w:rPr>
          <w:rFonts w:cs="Arial"/>
          <w:szCs w:val="28"/>
        </w:rPr>
        <w:br w:type="page"/>
      </w:r>
      <w:bookmarkStart w:id="31" w:name="_Toc428226487"/>
      <w:bookmarkStart w:id="32" w:name="_Toc446186245"/>
      <w:r w:rsidRPr="00BA50CE">
        <w:rPr>
          <w:rFonts w:eastAsia="Arial" w:cs="Arial"/>
          <w:szCs w:val="28"/>
        </w:rPr>
        <w:lastRenderedPageBreak/>
        <w:t>MODELAGEM DE DADOS</w:t>
      </w:r>
      <w:bookmarkEnd w:id="31"/>
      <w:bookmarkEnd w:id="32"/>
    </w:p>
    <w:p w14:paraId="096977B2" w14:textId="77777777" w:rsidR="001F2A61" w:rsidRPr="009C699F" w:rsidRDefault="001F2A61" w:rsidP="00496B02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218AA8" w14:textId="77777777" w:rsidR="00E10A60" w:rsidRPr="009C699F" w:rsidRDefault="00E10A60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N</w:t>
      </w:r>
      <w:r w:rsidR="005113EE" w:rsidRPr="009C699F">
        <w:rPr>
          <w:rFonts w:ascii="Arial" w:eastAsia="Arial" w:hAnsi="Arial" w:cs="Arial"/>
          <w:sz w:val="24"/>
          <w:szCs w:val="24"/>
        </w:rPr>
        <w:t>este item deve</w:t>
      </w:r>
      <w:r w:rsidR="00115900" w:rsidRPr="009C699F">
        <w:rPr>
          <w:rFonts w:ascii="Arial" w:eastAsia="Arial" w:hAnsi="Arial" w:cs="Arial"/>
          <w:sz w:val="24"/>
          <w:szCs w:val="24"/>
        </w:rPr>
        <w:t>-se</w:t>
      </w:r>
      <w:r w:rsidR="005113EE" w:rsidRPr="009C699F">
        <w:rPr>
          <w:rFonts w:ascii="Arial" w:eastAsia="Arial" w:hAnsi="Arial" w:cs="Arial"/>
          <w:sz w:val="24"/>
          <w:szCs w:val="24"/>
        </w:rPr>
        <w:t xml:space="preserve"> especificar um Modelo Entidade Relacionamento-MER do sistema da empresa</w:t>
      </w:r>
      <w:r w:rsidR="00115900" w:rsidRPr="009C699F">
        <w:rPr>
          <w:rFonts w:ascii="Arial" w:eastAsia="Arial" w:hAnsi="Arial" w:cs="Arial"/>
          <w:sz w:val="24"/>
          <w:szCs w:val="24"/>
        </w:rPr>
        <w:t>. N</w:t>
      </w:r>
      <w:r w:rsidR="005113EE" w:rsidRPr="009C699F">
        <w:rPr>
          <w:rFonts w:ascii="Arial" w:eastAsia="Arial" w:hAnsi="Arial" w:cs="Arial"/>
          <w:sz w:val="24"/>
          <w:szCs w:val="24"/>
        </w:rPr>
        <w:t xml:space="preserve">ão esqueça de descrever as entidades, relacionamentos e atributos para construção do Diagrama Entidade Relacionamento-DER.  </w:t>
      </w:r>
    </w:p>
    <w:p w14:paraId="57D12233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19F032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2076B2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765DE8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EFD85EB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074CED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1F2804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4F0E7A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EB1CCF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BD1DC5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F2BEFFA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A20265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42957D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6DAA1D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23DBDF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B6E2D7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290A02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E718F2C" w14:textId="77777777" w:rsidR="00A03C57" w:rsidRPr="00BA50CE" w:rsidRDefault="00A03C57" w:rsidP="00F9440B">
      <w:pPr>
        <w:pStyle w:val="Heading1"/>
        <w:spacing w:line="360" w:lineRule="auto"/>
        <w:rPr>
          <w:rFonts w:cs="Arial"/>
          <w:szCs w:val="28"/>
        </w:rPr>
      </w:pPr>
      <w:bookmarkStart w:id="33" w:name="_Toc446186246"/>
      <w:r w:rsidRPr="00BA50CE">
        <w:rPr>
          <w:rFonts w:cs="Arial"/>
          <w:szCs w:val="28"/>
        </w:rPr>
        <w:t>LÓGICA DE PROGRAMAÇÃO</w:t>
      </w:r>
      <w:bookmarkEnd w:id="33"/>
    </w:p>
    <w:p w14:paraId="058E576B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BC46FA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Neste item inserir o pseudocódigo e código-fonte em linguagem </w:t>
      </w:r>
      <w:r w:rsidR="00BE7DD1">
        <w:rPr>
          <w:rFonts w:ascii="Arial" w:eastAsia="Arial" w:hAnsi="Arial" w:cs="Arial"/>
          <w:sz w:val="24"/>
          <w:szCs w:val="24"/>
        </w:rPr>
        <w:t>Python</w:t>
      </w:r>
      <w:r w:rsidRPr="009C699F">
        <w:rPr>
          <w:rFonts w:ascii="Arial" w:eastAsia="Arial" w:hAnsi="Arial" w:cs="Arial"/>
          <w:sz w:val="24"/>
          <w:szCs w:val="24"/>
        </w:rPr>
        <w:t xml:space="preserve">.  </w:t>
      </w:r>
    </w:p>
    <w:p w14:paraId="11FBAF44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7F759A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CF9419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71665C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70CB1D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2CDC65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40FE5C2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EE1FDD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4939B4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376EC2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A0BD14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826F60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F777D0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BC3A69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198B6F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07117E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36E576" w14:textId="77777777" w:rsidR="002475F4" w:rsidRPr="00BA50CE" w:rsidRDefault="00B83076" w:rsidP="00F9440B">
      <w:pPr>
        <w:pStyle w:val="Heading1"/>
        <w:spacing w:line="360" w:lineRule="auto"/>
        <w:rPr>
          <w:rFonts w:cs="Arial"/>
          <w:szCs w:val="28"/>
        </w:rPr>
      </w:pPr>
      <w:bookmarkStart w:id="34" w:name="_Toc428226489"/>
      <w:bookmarkStart w:id="35" w:name="_Toc446186247"/>
      <w:r w:rsidRPr="00BA50CE">
        <w:rPr>
          <w:rFonts w:cs="Arial"/>
          <w:szCs w:val="28"/>
        </w:rPr>
        <w:lastRenderedPageBreak/>
        <w:t>SEGURANÇA DA INFORMAÇÃO</w:t>
      </w:r>
      <w:bookmarkEnd w:id="34"/>
      <w:bookmarkEnd w:id="35"/>
    </w:p>
    <w:p w14:paraId="780DE623" w14:textId="77777777" w:rsidR="00B8730E" w:rsidRPr="009C699F" w:rsidRDefault="00B8730E" w:rsidP="00496B02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42B9BC" w14:textId="77777777" w:rsidR="00B10451" w:rsidRPr="009C699F" w:rsidRDefault="00B8730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hAnsi="Arial" w:cs="Arial"/>
          <w:sz w:val="24"/>
          <w:szCs w:val="24"/>
        </w:rPr>
        <w:t xml:space="preserve">Elaborar uma política de segurança da informação de uma parte da empresa. </w:t>
      </w:r>
    </w:p>
    <w:p w14:paraId="42DC463A" w14:textId="77777777" w:rsidR="00C20BC6" w:rsidRPr="009C699F" w:rsidRDefault="00C20BC6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7EEC40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3A0A2B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A5194A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C82DE2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9516A2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923564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1736F0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A36776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C4DE46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901D69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C53A43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58CC38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9F5CCF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B82A38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3888F3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EAAD9D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1349FC" w14:textId="77777777" w:rsidR="005738BF" w:rsidRPr="00477217" w:rsidRDefault="00E53F1B" w:rsidP="00477217">
      <w:pPr>
        <w:spacing w:line="360" w:lineRule="auto"/>
        <w:rPr>
          <w:rFonts w:cs="Arial"/>
          <w:b/>
          <w:szCs w:val="28"/>
        </w:rPr>
      </w:pPr>
      <w:r w:rsidRPr="009C699F">
        <w:rPr>
          <w:rFonts w:ascii="Arial" w:eastAsia="Arial" w:hAnsi="Arial" w:cs="Arial"/>
          <w:sz w:val="28"/>
          <w:szCs w:val="28"/>
        </w:rPr>
        <w:br w:type="page"/>
      </w:r>
      <w:bookmarkStart w:id="36" w:name="_Toc428226491"/>
      <w:bookmarkStart w:id="37" w:name="_Toc446186249"/>
      <w:r w:rsidR="00477217" w:rsidRPr="00477217">
        <w:rPr>
          <w:rFonts w:cs="Arial"/>
          <w:b/>
          <w:szCs w:val="28"/>
        </w:rPr>
        <w:lastRenderedPageBreak/>
        <w:t xml:space="preserve"> </w:t>
      </w:r>
      <w:r w:rsidR="00C20BC6" w:rsidRPr="00477217">
        <w:rPr>
          <w:rFonts w:cs="Arial"/>
          <w:b/>
          <w:szCs w:val="28"/>
        </w:rPr>
        <w:t>REFERÊNCIAS</w:t>
      </w:r>
      <w:bookmarkEnd w:id="36"/>
      <w:bookmarkEnd w:id="37"/>
    </w:p>
    <w:p w14:paraId="4C0A1C3E" w14:textId="77777777" w:rsidR="00C20BC6" w:rsidRPr="009C699F" w:rsidRDefault="00C20BC6" w:rsidP="00496B02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EA4C3E" w14:textId="77777777" w:rsidR="005738BF" w:rsidRPr="009C699F" w:rsidRDefault="00C20BC6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As referências dos documentos consultados para a elaboração do </w:t>
      </w:r>
      <w:r w:rsidR="006A56D5" w:rsidRPr="009C699F">
        <w:rPr>
          <w:rFonts w:ascii="Arial" w:eastAsia="Arial" w:hAnsi="Arial" w:cs="Arial"/>
          <w:sz w:val="24"/>
          <w:szCs w:val="24"/>
        </w:rPr>
        <w:t>p</w:t>
      </w:r>
      <w:r w:rsidRPr="009C699F">
        <w:rPr>
          <w:rFonts w:ascii="Arial" w:eastAsia="Arial" w:hAnsi="Arial" w:cs="Arial"/>
          <w:sz w:val="24"/>
          <w:szCs w:val="24"/>
        </w:rPr>
        <w:t xml:space="preserve">rojeto é um item obrigatório. Nela normalmente constam os documentos e qualquer fonte de </w:t>
      </w:r>
      <w:r w:rsidR="006A56D5" w:rsidRPr="009C699F">
        <w:rPr>
          <w:rFonts w:ascii="Arial" w:eastAsia="Arial" w:hAnsi="Arial" w:cs="Arial"/>
          <w:sz w:val="24"/>
          <w:szCs w:val="24"/>
        </w:rPr>
        <w:t>informação consultada no levantamento de literatura.</w:t>
      </w:r>
      <w:r w:rsidR="00925857" w:rsidRPr="009C699F">
        <w:rPr>
          <w:rFonts w:ascii="Arial" w:eastAsia="Arial" w:hAnsi="Arial" w:cs="Arial"/>
          <w:sz w:val="24"/>
          <w:szCs w:val="24"/>
        </w:rPr>
        <w:t xml:space="preserve"> Exemplos: livros, artigos de revistas, dicionários, normas, sites, entre outros.</w:t>
      </w:r>
      <w:r w:rsidR="00177933" w:rsidRPr="009C699F">
        <w:rPr>
          <w:rFonts w:ascii="Arial" w:eastAsia="Arial" w:hAnsi="Arial" w:cs="Arial"/>
          <w:sz w:val="24"/>
          <w:szCs w:val="24"/>
        </w:rPr>
        <w:t xml:space="preserve"> </w:t>
      </w:r>
      <w:r w:rsidR="00177933" w:rsidRPr="009C699F">
        <w:rPr>
          <w:rFonts w:ascii="Arial" w:eastAsia="Arial" w:hAnsi="Arial" w:cs="Arial"/>
          <w:b/>
          <w:sz w:val="24"/>
          <w:szCs w:val="24"/>
        </w:rPr>
        <w:t>Seguir padrão ABNT</w:t>
      </w:r>
      <w:r w:rsidR="00177933" w:rsidRPr="009C699F">
        <w:rPr>
          <w:rFonts w:ascii="Arial" w:eastAsia="Arial" w:hAnsi="Arial" w:cs="Arial"/>
          <w:sz w:val="24"/>
          <w:szCs w:val="24"/>
        </w:rPr>
        <w:t>.</w:t>
      </w:r>
    </w:p>
    <w:p w14:paraId="497BB892" w14:textId="77777777" w:rsidR="006A56D5" w:rsidRPr="009C699F" w:rsidRDefault="006A56D5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648EE9" w14:textId="77777777" w:rsidR="00C722C7" w:rsidRPr="009C699F" w:rsidRDefault="00C722C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CB3A43" w14:textId="77777777" w:rsidR="00343988" w:rsidRPr="009C699F" w:rsidRDefault="00343988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343988" w:rsidRPr="009C699F" w:rsidSect="00A57D72">
      <w:footerReference w:type="default" r:id="rId9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B536" w14:textId="77777777" w:rsidR="00AC3E6D" w:rsidRDefault="00AC3E6D">
      <w:r>
        <w:separator/>
      </w:r>
    </w:p>
  </w:endnote>
  <w:endnote w:type="continuationSeparator" w:id="0">
    <w:p w14:paraId="364814C9" w14:textId="77777777" w:rsidR="00AC3E6D" w:rsidRDefault="00AC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44D9" w14:textId="77777777" w:rsidR="00FB19CE" w:rsidRDefault="00B34E07">
    <w:pPr>
      <w:pStyle w:val="Footer"/>
      <w:jc w:val="right"/>
    </w:pPr>
    <w:r>
      <w:fldChar w:fldCharType="begin"/>
    </w:r>
    <w:r w:rsidR="00FB19CE">
      <w:instrText xml:space="preserve"> PAGE   \* MERGEFORMAT </w:instrText>
    </w:r>
    <w:r>
      <w:fldChar w:fldCharType="separate"/>
    </w:r>
    <w:r w:rsidR="00DA3C0E">
      <w:rPr>
        <w:noProof/>
      </w:rPr>
      <w:t>15</w:t>
    </w:r>
    <w:r>
      <w:fldChar w:fldCharType="end"/>
    </w:r>
  </w:p>
  <w:p w14:paraId="7AEA0DB9" w14:textId="77777777" w:rsidR="00FB19CE" w:rsidRDefault="00FB1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0A48" w14:textId="77777777" w:rsidR="00AC3E6D" w:rsidRDefault="00AC3E6D">
      <w:r>
        <w:separator/>
      </w:r>
    </w:p>
  </w:footnote>
  <w:footnote w:type="continuationSeparator" w:id="0">
    <w:p w14:paraId="272AC133" w14:textId="77777777" w:rsidR="00AC3E6D" w:rsidRDefault="00AC3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A0AC2"/>
    <w:multiLevelType w:val="multilevel"/>
    <w:tmpl w:val="BA9224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20"/>
  </w:num>
  <w:num w:numId="5">
    <w:abstractNumId w:val="28"/>
  </w:num>
  <w:num w:numId="6">
    <w:abstractNumId w:val="23"/>
  </w:num>
  <w:num w:numId="7">
    <w:abstractNumId w:val="27"/>
  </w:num>
  <w:num w:numId="8">
    <w:abstractNumId w:val="27"/>
  </w:num>
  <w:num w:numId="9">
    <w:abstractNumId w:val="21"/>
  </w:num>
  <w:num w:numId="10">
    <w:abstractNumId w:val="27"/>
  </w:num>
  <w:num w:numId="11">
    <w:abstractNumId w:val="25"/>
  </w:num>
  <w:num w:numId="12">
    <w:abstractNumId w:val="22"/>
  </w:num>
  <w:num w:numId="13">
    <w:abstractNumId w:val="24"/>
  </w:num>
  <w:num w:numId="14">
    <w:abstractNumId w:val="27"/>
  </w:num>
  <w:num w:numId="15">
    <w:abstractNumId w:val="27"/>
  </w:num>
  <w:num w:numId="16">
    <w:abstractNumId w:val="27"/>
  </w:num>
  <w:num w:numId="17">
    <w:abstractNumId w:val="27"/>
  </w:num>
  <w:num w:numId="18">
    <w:abstractNumId w:val="27"/>
  </w:num>
  <w:num w:numId="19">
    <w:abstractNumId w:val="27"/>
  </w:num>
  <w:num w:numId="20">
    <w:abstractNumId w:val="27"/>
  </w:num>
  <w:num w:numId="21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08"/>
    <w:rsid w:val="00011867"/>
    <w:rsid w:val="00025354"/>
    <w:rsid w:val="00033CF2"/>
    <w:rsid w:val="000409C0"/>
    <w:rsid w:val="00043527"/>
    <w:rsid w:val="000622EC"/>
    <w:rsid w:val="00087A7E"/>
    <w:rsid w:val="00087E0B"/>
    <w:rsid w:val="0009206A"/>
    <w:rsid w:val="000A27DD"/>
    <w:rsid w:val="000B7D65"/>
    <w:rsid w:val="000F4638"/>
    <w:rsid w:val="001145DA"/>
    <w:rsid w:val="00115900"/>
    <w:rsid w:val="00116E33"/>
    <w:rsid w:val="00124A81"/>
    <w:rsid w:val="001464FE"/>
    <w:rsid w:val="00153BF5"/>
    <w:rsid w:val="00155E0D"/>
    <w:rsid w:val="001629E5"/>
    <w:rsid w:val="00174331"/>
    <w:rsid w:val="001753BA"/>
    <w:rsid w:val="00177771"/>
    <w:rsid w:val="00177933"/>
    <w:rsid w:val="0019555C"/>
    <w:rsid w:val="001A21F8"/>
    <w:rsid w:val="001B3C8C"/>
    <w:rsid w:val="001B4EE6"/>
    <w:rsid w:val="001C2D43"/>
    <w:rsid w:val="001C6E2A"/>
    <w:rsid w:val="001C72B3"/>
    <w:rsid w:val="001D1A07"/>
    <w:rsid w:val="001D35E6"/>
    <w:rsid w:val="001E1F1E"/>
    <w:rsid w:val="001E3382"/>
    <w:rsid w:val="001F028C"/>
    <w:rsid w:val="001F092C"/>
    <w:rsid w:val="001F2A61"/>
    <w:rsid w:val="001F6F49"/>
    <w:rsid w:val="00200807"/>
    <w:rsid w:val="002046AD"/>
    <w:rsid w:val="00222567"/>
    <w:rsid w:val="0024137C"/>
    <w:rsid w:val="002475F4"/>
    <w:rsid w:val="00247EC9"/>
    <w:rsid w:val="00271714"/>
    <w:rsid w:val="00275C52"/>
    <w:rsid w:val="00282E5E"/>
    <w:rsid w:val="00282FE8"/>
    <w:rsid w:val="002859B7"/>
    <w:rsid w:val="00296668"/>
    <w:rsid w:val="002B6BF0"/>
    <w:rsid w:val="002C20D4"/>
    <w:rsid w:val="002D7608"/>
    <w:rsid w:val="00324596"/>
    <w:rsid w:val="00343988"/>
    <w:rsid w:val="00360263"/>
    <w:rsid w:val="00367582"/>
    <w:rsid w:val="00367FB3"/>
    <w:rsid w:val="003917F1"/>
    <w:rsid w:val="003A388D"/>
    <w:rsid w:val="003B3168"/>
    <w:rsid w:val="003B3450"/>
    <w:rsid w:val="003B5F39"/>
    <w:rsid w:val="003C0504"/>
    <w:rsid w:val="003C3EEB"/>
    <w:rsid w:val="003F2D2C"/>
    <w:rsid w:val="003F3655"/>
    <w:rsid w:val="0040040F"/>
    <w:rsid w:val="0040168A"/>
    <w:rsid w:val="00403D56"/>
    <w:rsid w:val="00405203"/>
    <w:rsid w:val="00405B3E"/>
    <w:rsid w:val="00432BF3"/>
    <w:rsid w:val="00433AAF"/>
    <w:rsid w:val="004422C4"/>
    <w:rsid w:val="00444BF5"/>
    <w:rsid w:val="00455322"/>
    <w:rsid w:val="00463B23"/>
    <w:rsid w:val="00477217"/>
    <w:rsid w:val="004857F3"/>
    <w:rsid w:val="00496B02"/>
    <w:rsid w:val="004A655C"/>
    <w:rsid w:val="004C494B"/>
    <w:rsid w:val="004C60A6"/>
    <w:rsid w:val="004D06FD"/>
    <w:rsid w:val="004D09A8"/>
    <w:rsid w:val="004E70F4"/>
    <w:rsid w:val="004F7F65"/>
    <w:rsid w:val="005113EE"/>
    <w:rsid w:val="00514D98"/>
    <w:rsid w:val="00521740"/>
    <w:rsid w:val="00535216"/>
    <w:rsid w:val="005568EC"/>
    <w:rsid w:val="00557987"/>
    <w:rsid w:val="00563834"/>
    <w:rsid w:val="00564C83"/>
    <w:rsid w:val="005738BF"/>
    <w:rsid w:val="005753DA"/>
    <w:rsid w:val="00576125"/>
    <w:rsid w:val="005A0FAC"/>
    <w:rsid w:val="005A72DC"/>
    <w:rsid w:val="005B1A69"/>
    <w:rsid w:val="005B247A"/>
    <w:rsid w:val="005B580E"/>
    <w:rsid w:val="005C2B1F"/>
    <w:rsid w:val="005D1841"/>
    <w:rsid w:val="005D5FFE"/>
    <w:rsid w:val="005D670E"/>
    <w:rsid w:val="005D6DFA"/>
    <w:rsid w:val="005E6546"/>
    <w:rsid w:val="00611A68"/>
    <w:rsid w:val="00650AA8"/>
    <w:rsid w:val="006544BE"/>
    <w:rsid w:val="006549FB"/>
    <w:rsid w:val="00657F58"/>
    <w:rsid w:val="00666D49"/>
    <w:rsid w:val="006750F2"/>
    <w:rsid w:val="00681921"/>
    <w:rsid w:val="0068703F"/>
    <w:rsid w:val="00687114"/>
    <w:rsid w:val="00687DC3"/>
    <w:rsid w:val="00696143"/>
    <w:rsid w:val="006A56D5"/>
    <w:rsid w:val="006B177C"/>
    <w:rsid w:val="006C2780"/>
    <w:rsid w:val="00700B07"/>
    <w:rsid w:val="0070534C"/>
    <w:rsid w:val="007549D1"/>
    <w:rsid w:val="00776748"/>
    <w:rsid w:val="00781A49"/>
    <w:rsid w:val="007860AF"/>
    <w:rsid w:val="007B06F6"/>
    <w:rsid w:val="007B24EA"/>
    <w:rsid w:val="007B37CA"/>
    <w:rsid w:val="007C15E5"/>
    <w:rsid w:val="007C2858"/>
    <w:rsid w:val="007C47C3"/>
    <w:rsid w:val="007C5CE6"/>
    <w:rsid w:val="007D751C"/>
    <w:rsid w:val="007E1482"/>
    <w:rsid w:val="007F5629"/>
    <w:rsid w:val="007F5FE3"/>
    <w:rsid w:val="00816986"/>
    <w:rsid w:val="00836F08"/>
    <w:rsid w:val="00840FC5"/>
    <w:rsid w:val="00850CF9"/>
    <w:rsid w:val="008603B7"/>
    <w:rsid w:val="00860C0A"/>
    <w:rsid w:val="00862632"/>
    <w:rsid w:val="0086596B"/>
    <w:rsid w:val="00880A2D"/>
    <w:rsid w:val="0088600B"/>
    <w:rsid w:val="0089148D"/>
    <w:rsid w:val="00895A6F"/>
    <w:rsid w:val="00896B76"/>
    <w:rsid w:val="0089756A"/>
    <w:rsid w:val="008B2CD4"/>
    <w:rsid w:val="008B354A"/>
    <w:rsid w:val="008C64BF"/>
    <w:rsid w:val="008E50FB"/>
    <w:rsid w:val="00904407"/>
    <w:rsid w:val="00921B1F"/>
    <w:rsid w:val="0092455A"/>
    <w:rsid w:val="00925857"/>
    <w:rsid w:val="00927B01"/>
    <w:rsid w:val="00931A6F"/>
    <w:rsid w:val="0094525D"/>
    <w:rsid w:val="00945B99"/>
    <w:rsid w:val="0096272E"/>
    <w:rsid w:val="00963E44"/>
    <w:rsid w:val="009A0E2E"/>
    <w:rsid w:val="009A46A9"/>
    <w:rsid w:val="009B10FC"/>
    <w:rsid w:val="009C45E3"/>
    <w:rsid w:val="009C699F"/>
    <w:rsid w:val="009C78A4"/>
    <w:rsid w:val="009D1C62"/>
    <w:rsid w:val="009D3485"/>
    <w:rsid w:val="009E21F7"/>
    <w:rsid w:val="009F6576"/>
    <w:rsid w:val="009F7610"/>
    <w:rsid w:val="00A00D8B"/>
    <w:rsid w:val="00A00DFE"/>
    <w:rsid w:val="00A0354C"/>
    <w:rsid w:val="00A03C57"/>
    <w:rsid w:val="00A1192F"/>
    <w:rsid w:val="00A12AC8"/>
    <w:rsid w:val="00A22C5B"/>
    <w:rsid w:val="00A23B97"/>
    <w:rsid w:val="00A5135E"/>
    <w:rsid w:val="00A57D72"/>
    <w:rsid w:val="00A660B5"/>
    <w:rsid w:val="00A672FF"/>
    <w:rsid w:val="00A75951"/>
    <w:rsid w:val="00A77069"/>
    <w:rsid w:val="00A84331"/>
    <w:rsid w:val="00A8539E"/>
    <w:rsid w:val="00A86897"/>
    <w:rsid w:val="00A92207"/>
    <w:rsid w:val="00A94E94"/>
    <w:rsid w:val="00AA04B9"/>
    <w:rsid w:val="00AA0F78"/>
    <w:rsid w:val="00AB54CD"/>
    <w:rsid w:val="00AB56C1"/>
    <w:rsid w:val="00AB5A1C"/>
    <w:rsid w:val="00AC3E6D"/>
    <w:rsid w:val="00AC4F74"/>
    <w:rsid w:val="00AD3EF1"/>
    <w:rsid w:val="00AD6BBB"/>
    <w:rsid w:val="00AE03E1"/>
    <w:rsid w:val="00AE6046"/>
    <w:rsid w:val="00B0203B"/>
    <w:rsid w:val="00B020AA"/>
    <w:rsid w:val="00B0655B"/>
    <w:rsid w:val="00B10451"/>
    <w:rsid w:val="00B17172"/>
    <w:rsid w:val="00B26201"/>
    <w:rsid w:val="00B33FA9"/>
    <w:rsid w:val="00B34B62"/>
    <w:rsid w:val="00B34E07"/>
    <w:rsid w:val="00B404CF"/>
    <w:rsid w:val="00B4453F"/>
    <w:rsid w:val="00B46316"/>
    <w:rsid w:val="00B463F8"/>
    <w:rsid w:val="00B46D8A"/>
    <w:rsid w:val="00B50FF2"/>
    <w:rsid w:val="00B63D2A"/>
    <w:rsid w:val="00B71640"/>
    <w:rsid w:val="00B8057E"/>
    <w:rsid w:val="00B80F84"/>
    <w:rsid w:val="00B83076"/>
    <w:rsid w:val="00B8350E"/>
    <w:rsid w:val="00B8730E"/>
    <w:rsid w:val="00B91A68"/>
    <w:rsid w:val="00BA50CE"/>
    <w:rsid w:val="00BB5678"/>
    <w:rsid w:val="00BB5CBD"/>
    <w:rsid w:val="00BC083D"/>
    <w:rsid w:val="00BC11AF"/>
    <w:rsid w:val="00BD5C8A"/>
    <w:rsid w:val="00BE2AB5"/>
    <w:rsid w:val="00BE5C55"/>
    <w:rsid w:val="00BE7DD1"/>
    <w:rsid w:val="00C20BC6"/>
    <w:rsid w:val="00C301D7"/>
    <w:rsid w:val="00C406AE"/>
    <w:rsid w:val="00C42AA0"/>
    <w:rsid w:val="00C42D7F"/>
    <w:rsid w:val="00C44F85"/>
    <w:rsid w:val="00C4505D"/>
    <w:rsid w:val="00C50E51"/>
    <w:rsid w:val="00C554EF"/>
    <w:rsid w:val="00C722C7"/>
    <w:rsid w:val="00C73670"/>
    <w:rsid w:val="00C9340C"/>
    <w:rsid w:val="00C934EB"/>
    <w:rsid w:val="00CB0959"/>
    <w:rsid w:val="00CC3C1B"/>
    <w:rsid w:val="00CD7A5E"/>
    <w:rsid w:val="00CE0417"/>
    <w:rsid w:val="00CE6B57"/>
    <w:rsid w:val="00D00381"/>
    <w:rsid w:val="00D00D71"/>
    <w:rsid w:val="00D0219F"/>
    <w:rsid w:val="00D056F8"/>
    <w:rsid w:val="00D105C7"/>
    <w:rsid w:val="00D25757"/>
    <w:rsid w:val="00D26ABD"/>
    <w:rsid w:val="00D26E7E"/>
    <w:rsid w:val="00D333EA"/>
    <w:rsid w:val="00D54157"/>
    <w:rsid w:val="00D574CE"/>
    <w:rsid w:val="00D658CD"/>
    <w:rsid w:val="00D80962"/>
    <w:rsid w:val="00D8719C"/>
    <w:rsid w:val="00D92705"/>
    <w:rsid w:val="00D9659D"/>
    <w:rsid w:val="00DA0601"/>
    <w:rsid w:val="00DA3C0E"/>
    <w:rsid w:val="00DB25C7"/>
    <w:rsid w:val="00DB320D"/>
    <w:rsid w:val="00DF6C74"/>
    <w:rsid w:val="00E06824"/>
    <w:rsid w:val="00E10A60"/>
    <w:rsid w:val="00E141AD"/>
    <w:rsid w:val="00E370DB"/>
    <w:rsid w:val="00E53F1B"/>
    <w:rsid w:val="00E55674"/>
    <w:rsid w:val="00E71F99"/>
    <w:rsid w:val="00E77640"/>
    <w:rsid w:val="00E81630"/>
    <w:rsid w:val="00E8229C"/>
    <w:rsid w:val="00E835DB"/>
    <w:rsid w:val="00E94AC7"/>
    <w:rsid w:val="00E95C2E"/>
    <w:rsid w:val="00EB44B0"/>
    <w:rsid w:val="00EC1561"/>
    <w:rsid w:val="00ED2850"/>
    <w:rsid w:val="00EE7002"/>
    <w:rsid w:val="00EF1D01"/>
    <w:rsid w:val="00EF5E3E"/>
    <w:rsid w:val="00EF6C30"/>
    <w:rsid w:val="00F05E52"/>
    <w:rsid w:val="00F25228"/>
    <w:rsid w:val="00F316E3"/>
    <w:rsid w:val="00F40E4E"/>
    <w:rsid w:val="00F459F7"/>
    <w:rsid w:val="00F54491"/>
    <w:rsid w:val="00F64C03"/>
    <w:rsid w:val="00F72D71"/>
    <w:rsid w:val="00F85300"/>
    <w:rsid w:val="00F9440B"/>
    <w:rsid w:val="00F95A6F"/>
    <w:rsid w:val="00FA1B46"/>
    <w:rsid w:val="00FA1E52"/>
    <w:rsid w:val="00FB19CE"/>
    <w:rsid w:val="00FC42EC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CF94924"/>
  <w15:docId w15:val="{199BDAE9-A952-4AE0-970A-9A05C279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6F"/>
  </w:style>
  <w:style w:type="paragraph" w:styleId="Heading1">
    <w:name w:val="heading 1"/>
    <w:basedOn w:val="Normal"/>
    <w:next w:val="Normal"/>
    <w:qFormat/>
    <w:rsid w:val="00895A6F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95A6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895A6F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95A6F"/>
    <w:pPr>
      <w:keepNext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895A6F"/>
    <w:pPr>
      <w:keepNext/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895A6F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95A6F"/>
    <w:pPr>
      <w:spacing w:before="240" w:after="60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95A6F"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95A6F"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895A6F"/>
    <w:pPr>
      <w:ind w:left="400" w:hanging="400"/>
    </w:pPr>
  </w:style>
  <w:style w:type="paragraph" w:styleId="TOC1">
    <w:name w:val="toc 1"/>
    <w:basedOn w:val="Normal"/>
    <w:next w:val="Normal"/>
    <w:autoRedefine/>
    <w:uiPriority w:val="39"/>
    <w:rsid w:val="00895A6F"/>
    <w:rPr>
      <w:rFonts w:ascii="Calibri" w:hAnsi="Calibri" w:cs="Arial"/>
      <w:caps/>
      <w:smallCaps/>
    </w:rPr>
  </w:style>
  <w:style w:type="paragraph" w:styleId="TOC2">
    <w:name w:val="toc 2"/>
    <w:basedOn w:val="Normal"/>
    <w:next w:val="Normal"/>
    <w:autoRedefine/>
    <w:semiHidden/>
    <w:rsid w:val="00895A6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895A6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895A6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895A6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895A6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895A6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95A6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895A6F"/>
    <w:pPr>
      <w:ind w:left="1600"/>
    </w:pPr>
    <w:rPr>
      <w:sz w:val="18"/>
    </w:rPr>
  </w:style>
  <w:style w:type="paragraph" w:styleId="Footer">
    <w:name w:val="footer"/>
    <w:basedOn w:val="Normal"/>
    <w:semiHidden/>
    <w:rsid w:val="00895A6F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895A6F"/>
  </w:style>
  <w:style w:type="paragraph" w:styleId="BodyText">
    <w:name w:val="Body Text"/>
    <w:basedOn w:val="Normal"/>
    <w:semiHidden/>
    <w:rsid w:val="00895A6F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semiHidden/>
    <w:rsid w:val="00895A6F"/>
    <w:rPr>
      <w:rFonts w:ascii="Arial" w:hAnsi="Arial"/>
      <w:sz w:val="22"/>
    </w:rPr>
  </w:style>
  <w:style w:type="paragraph" w:styleId="BodyTextIndent">
    <w:name w:val="Body Text Indent"/>
    <w:basedOn w:val="Normal"/>
    <w:semiHidden/>
    <w:rsid w:val="00895A6F"/>
    <w:pPr>
      <w:ind w:left="600"/>
    </w:pPr>
    <w:rPr>
      <w:rFonts w:ascii="Arial" w:hAnsi="Arial"/>
      <w:sz w:val="22"/>
    </w:rPr>
  </w:style>
  <w:style w:type="paragraph" w:styleId="Title">
    <w:name w:val="Title"/>
    <w:basedOn w:val="Normal"/>
    <w:qFormat/>
    <w:rsid w:val="00895A6F"/>
    <w:pPr>
      <w:ind w:left="3540"/>
      <w:jc w:val="center"/>
    </w:pPr>
    <w:rPr>
      <w:rFonts w:ascii="Arial" w:hAnsi="Arial"/>
      <w:color w:val="000080"/>
      <w:sz w:val="24"/>
    </w:rPr>
  </w:style>
  <w:style w:type="paragraph" w:styleId="BodyTextIndent2">
    <w:name w:val="Body Text Indent 2"/>
    <w:basedOn w:val="Normal"/>
    <w:semiHidden/>
    <w:rsid w:val="00895A6F"/>
    <w:pPr>
      <w:ind w:left="1416"/>
      <w:jc w:val="both"/>
    </w:pPr>
    <w:rPr>
      <w:rFonts w:ascii="Arial" w:hAnsi="Arial"/>
      <w:color w:val="000080"/>
      <w:sz w:val="22"/>
    </w:rPr>
  </w:style>
  <w:style w:type="paragraph" w:styleId="BodyTextIndent3">
    <w:name w:val="Body Text Indent 3"/>
    <w:basedOn w:val="Normal"/>
    <w:semiHidden/>
    <w:rsid w:val="00895A6F"/>
    <w:pPr>
      <w:ind w:left="708"/>
    </w:pPr>
    <w:rPr>
      <w:rFonts w:ascii="Arial" w:hAnsi="Arial"/>
      <w:color w:val="000080"/>
      <w:sz w:val="22"/>
    </w:rPr>
  </w:style>
  <w:style w:type="paragraph" w:styleId="FootnoteText">
    <w:name w:val="footnote text"/>
    <w:basedOn w:val="Normal"/>
    <w:semiHidden/>
    <w:rsid w:val="00895A6F"/>
  </w:style>
  <w:style w:type="character" w:styleId="FootnoteReference">
    <w:name w:val="footnote reference"/>
    <w:semiHidden/>
    <w:rsid w:val="00895A6F"/>
    <w:rPr>
      <w:vertAlign w:val="superscript"/>
    </w:rPr>
  </w:style>
  <w:style w:type="paragraph" w:customStyle="1" w:styleId="WW-Corpodetexto2">
    <w:name w:val="WW-Corpo de texto 2"/>
    <w:basedOn w:val="Normal"/>
    <w:rsid w:val="00895A6F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rsid w:val="00895A6F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ListParagraph">
    <w:name w:val="List Paragraph"/>
    <w:basedOn w:val="Normal"/>
    <w:uiPriority w:val="34"/>
    <w:qFormat/>
    <w:rsid w:val="00895A6F"/>
    <w:pPr>
      <w:ind w:left="708"/>
    </w:pPr>
  </w:style>
  <w:style w:type="paragraph" w:styleId="EndnoteText">
    <w:name w:val="endnote text"/>
    <w:basedOn w:val="Normal"/>
    <w:semiHidden/>
    <w:unhideWhenUsed/>
    <w:rsid w:val="00895A6F"/>
  </w:style>
  <w:style w:type="character" w:customStyle="1" w:styleId="CharChar1">
    <w:name w:val="Char Char1"/>
    <w:basedOn w:val="DefaultParagraphFont"/>
    <w:semiHidden/>
    <w:rsid w:val="00895A6F"/>
  </w:style>
  <w:style w:type="character" w:styleId="EndnoteReference">
    <w:name w:val="endnote reference"/>
    <w:semiHidden/>
    <w:unhideWhenUsed/>
    <w:rsid w:val="00895A6F"/>
    <w:rPr>
      <w:vertAlign w:val="superscript"/>
    </w:rPr>
  </w:style>
  <w:style w:type="paragraph" w:styleId="Header">
    <w:name w:val="header"/>
    <w:basedOn w:val="Normal"/>
    <w:unhideWhenUsed/>
    <w:rsid w:val="00895A6F"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DefaultParagraphFont"/>
    <w:semiHidden/>
    <w:rsid w:val="00895A6F"/>
  </w:style>
  <w:style w:type="character" w:customStyle="1" w:styleId="CharChar2">
    <w:name w:val="Char Char2"/>
    <w:basedOn w:val="DefaultParagraphFont"/>
    <w:rsid w:val="00895A6F"/>
  </w:style>
  <w:style w:type="paragraph" w:styleId="DocumentMap">
    <w:name w:val="Document Map"/>
    <w:basedOn w:val="Normal"/>
    <w:semiHidden/>
    <w:rsid w:val="00895A6F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895A6F"/>
    <w:rPr>
      <w:color w:val="0000FF"/>
      <w:u w:val="single"/>
    </w:rPr>
  </w:style>
  <w:style w:type="paragraph" w:styleId="BodyText3">
    <w:name w:val="Body Text 3"/>
    <w:basedOn w:val="Normal"/>
    <w:semiHidden/>
    <w:rsid w:val="00895A6F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895A6F"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Strong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leGrid">
    <w:name w:val="Table Grid"/>
    <w:basedOn w:val="Table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CC3C1B"/>
  </w:style>
  <w:style w:type="character" w:customStyle="1" w:styleId="apple-converted-space">
    <w:name w:val="apple-converted-space"/>
    <w:basedOn w:val="DefaultParagraphFont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Heading2Char">
    <w:name w:val="Heading 2 Char"/>
    <w:link w:val="Heading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PlainText">
    <w:name w:val="Plain Text"/>
    <w:basedOn w:val="Normal"/>
    <w:link w:val="PlainText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PlainTextChar">
    <w:name w:val="Plain Text Char"/>
    <w:link w:val="PlainText"/>
    <w:rsid w:val="002046AD"/>
    <w:rPr>
      <w:rFonts w:ascii="Courier New" w:hAnsi="Courier New" w:cs="Courier New"/>
      <w:kern w:val="3"/>
      <w:szCs w:val="24"/>
      <w:lang w:val="hr-H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4E047-5D5C-4FAE-835F-E46635FC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1090</Words>
  <Characters>5891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Banco Itau S/A</Company>
  <LinksUpToDate>false</LinksUpToDate>
  <CharactersWithSpaces>6968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Adriano Milanez</dc:creator>
  <cp:lastModifiedBy>Pedro Henrique</cp:lastModifiedBy>
  <cp:revision>7</cp:revision>
  <cp:lastPrinted>2016-03-16T20:15:00Z</cp:lastPrinted>
  <dcterms:created xsi:type="dcterms:W3CDTF">2021-08-19T00:48:00Z</dcterms:created>
  <dcterms:modified xsi:type="dcterms:W3CDTF">2021-08-21T17:12:00Z</dcterms:modified>
</cp:coreProperties>
</file>